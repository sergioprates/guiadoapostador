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720" w:rsidRPr="000206F5" w:rsidRDefault="00301720">
      <w:pPr>
        <w:pStyle w:val="BodyTextIndent"/>
        <w:jc w:val="center"/>
        <w:rPr>
          <w:b/>
          <w:color w:val="0000FF"/>
          <w:sz w:val="36"/>
        </w:rPr>
      </w:pPr>
    </w:p>
    <w:p w:rsidR="00301720" w:rsidRPr="00D9251A" w:rsidRDefault="00D9251A">
      <w:pPr>
        <w:pStyle w:val="BodyTextIndent"/>
        <w:ind w:firstLine="0"/>
        <w:jc w:val="center"/>
        <w:rPr>
          <w:b/>
          <w:sz w:val="36"/>
        </w:rPr>
      </w:pPr>
      <w:r w:rsidRPr="00D9251A">
        <w:rPr>
          <w:b/>
          <w:sz w:val="36"/>
        </w:rPr>
        <w:t>Guia do Apostador</w:t>
      </w:r>
    </w:p>
    <w:p w:rsidR="00301720" w:rsidRPr="000206F5" w:rsidRDefault="00301720">
      <w:pPr>
        <w:jc w:val="center"/>
        <w:rPr>
          <w:sz w:val="30"/>
          <w:lang w:val="pt-BR"/>
        </w:rPr>
      </w:pPr>
    </w:p>
    <w:p w:rsidR="00301720" w:rsidRPr="000206F5" w:rsidRDefault="000E666C">
      <w:pPr>
        <w:jc w:val="center"/>
        <w:rPr>
          <w:sz w:val="30"/>
          <w:lang w:val="pt-BR"/>
        </w:rPr>
      </w:pPr>
      <w:r w:rsidRPr="000206F5">
        <w:rPr>
          <w:sz w:val="30"/>
          <w:lang w:val="pt-BR"/>
        </w:rPr>
        <w:t xml:space="preserve">Versão </w:t>
      </w:r>
      <w:r w:rsidR="00D9251A" w:rsidRPr="00D9251A">
        <w:rPr>
          <w:sz w:val="30"/>
          <w:lang w:val="pt-BR"/>
        </w:rPr>
        <w:t>1.0</w:t>
      </w:r>
    </w:p>
    <w:p w:rsidR="00301720" w:rsidRPr="000206F5" w:rsidRDefault="00301720">
      <w:pPr>
        <w:pStyle w:val="BodyTextIndent"/>
        <w:jc w:val="center"/>
        <w:rPr>
          <w:b/>
          <w:color w:val="0000FF"/>
          <w:sz w:val="36"/>
        </w:rPr>
      </w:pPr>
    </w:p>
    <w:p w:rsidR="000625BC" w:rsidRPr="000206F5" w:rsidRDefault="000625BC">
      <w:pPr>
        <w:spacing w:before="0" w:line="240" w:lineRule="auto"/>
        <w:jc w:val="left"/>
        <w:rPr>
          <w:b/>
          <w:color w:val="0000FF"/>
          <w:sz w:val="36"/>
          <w:szCs w:val="20"/>
          <w:lang w:val="pt-BR"/>
        </w:rPr>
      </w:pPr>
      <w:r w:rsidRPr="000206F5">
        <w:rPr>
          <w:b/>
          <w:color w:val="0000FF"/>
          <w:sz w:val="36"/>
          <w:lang w:val="pt-BR"/>
        </w:rPr>
        <w:br w:type="page"/>
      </w:r>
    </w:p>
    <w:p w:rsidR="00301720" w:rsidRPr="000206F5" w:rsidRDefault="000E666C">
      <w:pPr>
        <w:pStyle w:val="Heading8"/>
        <w:rPr>
          <w:lang w:val="pt-BR"/>
        </w:rPr>
      </w:pPr>
      <w:r w:rsidRPr="000206F5">
        <w:rPr>
          <w:lang w:val="pt-BR"/>
        </w:rPr>
        <w:lastRenderedPageBreak/>
        <w:t>Controle de Versão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"/>
        <w:gridCol w:w="1170"/>
        <w:gridCol w:w="1350"/>
        <w:gridCol w:w="3420"/>
        <w:gridCol w:w="3060"/>
      </w:tblGrid>
      <w:tr w:rsidR="00301720" w:rsidRPr="000206F5" w:rsidTr="000625BC">
        <w:trPr>
          <w:cantSplit/>
          <w:trHeight w:val="294"/>
        </w:trPr>
        <w:tc>
          <w:tcPr>
            <w:tcW w:w="900" w:type="dxa"/>
            <w:shd w:val="clear" w:color="auto" w:fill="1F497D" w:themeFill="text2"/>
          </w:tcPr>
          <w:p w:rsidR="00301720" w:rsidRPr="000206F5" w:rsidRDefault="000E666C">
            <w:pPr>
              <w:pStyle w:val="Header"/>
              <w:jc w:val="center"/>
              <w:rPr>
                <w:b/>
                <w:color w:val="FFFFFF" w:themeColor="background1"/>
                <w:lang w:val="pt-BR"/>
              </w:rPr>
            </w:pPr>
            <w:r w:rsidRPr="000206F5">
              <w:rPr>
                <w:b/>
                <w:color w:val="FFFFFF" w:themeColor="background1"/>
                <w:lang w:val="pt-BR"/>
              </w:rPr>
              <w:t>Versão</w:t>
            </w:r>
          </w:p>
        </w:tc>
        <w:tc>
          <w:tcPr>
            <w:tcW w:w="1170" w:type="dxa"/>
            <w:shd w:val="clear" w:color="auto" w:fill="1F497D" w:themeFill="text2"/>
          </w:tcPr>
          <w:p w:rsidR="00301720" w:rsidRPr="000206F5" w:rsidRDefault="000E666C">
            <w:pPr>
              <w:pStyle w:val="Header"/>
              <w:jc w:val="center"/>
              <w:rPr>
                <w:b/>
                <w:color w:val="FFFFFF" w:themeColor="background1"/>
                <w:lang w:val="pt-BR"/>
              </w:rPr>
            </w:pPr>
            <w:r w:rsidRPr="000206F5">
              <w:rPr>
                <w:b/>
                <w:color w:val="FFFFFF" w:themeColor="background1"/>
                <w:lang w:val="pt-BR"/>
              </w:rPr>
              <w:t>Controle</w:t>
            </w:r>
          </w:p>
        </w:tc>
        <w:tc>
          <w:tcPr>
            <w:tcW w:w="1350" w:type="dxa"/>
            <w:shd w:val="clear" w:color="auto" w:fill="1F497D" w:themeFill="text2"/>
          </w:tcPr>
          <w:p w:rsidR="00301720" w:rsidRPr="000206F5" w:rsidRDefault="000E666C">
            <w:pPr>
              <w:pStyle w:val="Header"/>
              <w:jc w:val="center"/>
              <w:rPr>
                <w:b/>
                <w:color w:val="FFFFFF" w:themeColor="background1"/>
                <w:lang w:val="pt-BR"/>
              </w:rPr>
            </w:pPr>
            <w:r w:rsidRPr="000206F5">
              <w:rPr>
                <w:b/>
                <w:color w:val="FFFFFF" w:themeColor="background1"/>
                <w:lang w:val="pt-BR"/>
              </w:rPr>
              <w:t>Data</w:t>
            </w:r>
          </w:p>
        </w:tc>
        <w:tc>
          <w:tcPr>
            <w:tcW w:w="3420" w:type="dxa"/>
            <w:shd w:val="clear" w:color="auto" w:fill="1F497D" w:themeFill="text2"/>
          </w:tcPr>
          <w:p w:rsidR="00301720" w:rsidRPr="000206F5" w:rsidRDefault="000E666C">
            <w:pPr>
              <w:pStyle w:val="Header"/>
              <w:jc w:val="center"/>
              <w:rPr>
                <w:b/>
                <w:color w:val="FFFFFF" w:themeColor="background1"/>
                <w:lang w:val="pt-BR"/>
              </w:rPr>
            </w:pPr>
            <w:r w:rsidRPr="000206F5">
              <w:rPr>
                <w:b/>
                <w:color w:val="FFFFFF" w:themeColor="background1"/>
                <w:lang w:val="pt-BR"/>
              </w:rPr>
              <w:t>Razões para alteração</w:t>
            </w:r>
          </w:p>
        </w:tc>
        <w:tc>
          <w:tcPr>
            <w:tcW w:w="3060" w:type="dxa"/>
            <w:shd w:val="clear" w:color="auto" w:fill="1F497D" w:themeFill="text2"/>
          </w:tcPr>
          <w:p w:rsidR="00301720" w:rsidRPr="000206F5" w:rsidRDefault="000E666C">
            <w:pPr>
              <w:pStyle w:val="Header"/>
              <w:jc w:val="center"/>
              <w:rPr>
                <w:b/>
                <w:color w:val="FFFFFF" w:themeColor="background1"/>
                <w:lang w:val="pt-BR"/>
              </w:rPr>
            </w:pPr>
            <w:r w:rsidRPr="000206F5">
              <w:rPr>
                <w:b/>
                <w:color w:val="FFFFFF" w:themeColor="background1"/>
                <w:lang w:val="pt-BR"/>
              </w:rPr>
              <w:t>Responsável</w:t>
            </w:r>
          </w:p>
        </w:tc>
      </w:tr>
      <w:tr w:rsidR="00301720" w:rsidRPr="000206F5">
        <w:trPr>
          <w:cantSplit/>
        </w:trPr>
        <w:tc>
          <w:tcPr>
            <w:tcW w:w="900" w:type="dxa"/>
          </w:tcPr>
          <w:p w:rsidR="00301720" w:rsidRPr="000206F5" w:rsidRDefault="00AE3941">
            <w:pPr>
              <w:pStyle w:val="Header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1170" w:type="dxa"/>
          </w:tcPr>
          <w:p w:rsidR="00301720" w:rsidRPr="000206F5" w:rsidRDefault="00AE3941">
            <w:pPr>
              <w:pStyle w:val="Header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350" w:type="dxa"/>
          </w:tcPr>
          <w:p w:rsidR="00301720" w:rsidRPr="000206F5" w:rsidRDefault="00AE3941">
            <w:pPr>
              <w:pStyle w:val="Header"/>
              <w:jc w:val="center"/>
              <w:rPr>
                <w:lang w:val="pt-BR"/>
              </w:rPr>
            </w:pPr>
            <w:r>
              <w:rPr>
                <w:lang w:val="pt-BR"/>
              </w:rPr>
              <w:t>04/03/15</w:t>
            </w:r>
          </w:p>
        </w:tc>
        <w:tc>
          <w:tcPr>
            <w:tcW w:w="3420" w:type="dxa"/>
          </w:tcPr>
          <w:p w:rsidR="00301720" w:rsidRPr="000206F5" w:rsidRDefault="00AE3941">
            <w:pPr>
              <w:pStyle w:val="Header"/>
              <w:rPr>
                <w:lang w:val="pt-BR"/>
              </w:rPr>
            </w:pPr>
            <w:r>
              <w:rPr>
                <w:lang w:val="pt-BR"/>
              </w:rPr>
              <w:t>Confecção do documento</w:t>
            </w:r>
          </w:p>
        </w:tc>
        <w:tc>
          <w:tcPr>
            <w:tcW w:w="3060" w:type="dxa"/>
          </w:tcPr>
          <w:p w:rsidR="00301720" w:rsidRPr="000206F5" w:rsidRDefault="00AE3941">
            <w:pPr>
              <w:pStyle w:val="Header"/>
              <w:rPr>
                <w:lang w:val="pt-BR"/>
              </w:rPr>
            </w:pPr>
            <w:r>
              <w:rPr>
                <w:lang w:val="pt-BR"/>
              </w:rPr>
              <w:t>Victor Alencar dos Santos / Sergio Prates dos Santos</w:t>
            </w:r>
          </w:p>
        </w:tc>
      </w:tr>
      <w:tr w:rsidR="00301720" w:rsidRPr="000206F5">
        <w:trPr>
          <w:cantSplit/>
        </w:trPr>
        <w:tc>
          <w:tcPr>
            <w:tcW w:w="90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117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3420" w:type="dxa"/>
          </w:tcPr>
          <w:p w:rsidR="00301720" w:rsidRPr="000206F5" w:rsidRDefault="00301720">
            <w:pPr>
              <w:pStyle w:val="Header"/>
              <w:rPr>
                <w:lang w:val="pt-BR"/>
              </w:rPr>
            </w:pPr>
          </w:p>
        </w:tc>
        <w:tc>
          <w:tcPr>
            <w:tcW w:w="3060" w:type="dxa"/>
          </w:tcPr>
          <w:p w:rsidR="00301720" w:rsidRPr="000206F5" w:rsidRDefault="00301720">
            <w:pPr>
              <w:pStyle w:val="Header"/>
              <w:rPr>
                <w:lang w:val="pt-BR"/>
              </w:rPr>
            </w:pPr>
          </w:p>
        </w:tc>
      </w:tr>
      <w:tr w:rsidR="00301720" w:rsidRPr="000206F5">
        <w:trPr>
          <w:cantSplit/>
        </w:trPr>
        <w:tc>
          <w:tcPr>
            <w:tcW w:w="90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117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3420" w:type="dxa"/>
          </w:tcPr>
          <w:p w:rsidR="00301720" w:rsidRPr="000206F5" w:rsidRDefault="00301720">
            <w:pPr>
              <w:pStyle w:val="Header"/>
              <w:rPr>
                <w:lang w:val="pt-BR"/>
              </w:rPr>
            </w:pPr>
          </w:p>
        </w:tc>
        <w:tc>
          <w:tcPr>
            <w:tcW w:w="3060" w:type="dxa"/>
          </w:tcPr>
          <w:p w:rsidR="00301720" w:rsidRPr="000206F5" w:rsidRDefault="00301720">
            <w:pPr>
              <w:pStyle w:val="Header"/>
              <w:rPr>
                <w:lang w:val="pt-BR"/>
              </w:rPr>
            </w:pPr>
          </w:p>
        </w:tc>
      </w:tr>
      <w:tr w:rsidR="00301720" w:rsidRPr="000206F5">
        <w:trPr>
          <w:cantSplit/>
        </w:trPr>
        <w:tc>
          <w:tcPr>
            <w:tcW w:w="90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117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3420" w:type="dxa"/>
          </w:tcPr>
          <w:p w:rsidR="00301720" w:rsidRPr="000206F5" w:rsidRDefault="00301720">
            <w:pPr>
              <w:pStyle w:val="Header"/>
              <w:rPr>
                <w:lang w:val="pt-BR"/>
              </w:rPr>
            </w:pPr>
          </w:p>
        </w:tc>
        <w:tc>
          <w:tcPr>
            <w:tcW w:w="3060" w:type="dxa"/>
          </w:tcPr>
          <w:p w:rsidR="00301720" w:rsidRPr="000206F5" w:rsidRDefault="00301720">
            <w:pPr>
              <w:pStyle w:val="Header"/>
              <w:rPr>
                <w:lang w:val="pt-BR"/>
              </w:rPr>
            </w:pPr>
          </w:p>
        </w:tc>
      </w:tr>
      <w:tr w:rsidR="00301720" w:rsidRPr="000206F5">
        <w:trPr>
          <w:cantSplit/>
        </w:trPr>
        <w:tc>
          <w:tcPr>
            <w:tcW w:w="90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117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3420" w:type="dxa"/>
          </w:tcPr>
          <w:p w:rsidR="00301720" w:rsidRPr="000206F5" w:rsidRDefault="00301720">
            <w:pPr>
              <w:pStyle w:val="Header"/>
              <w:rPr>
                <w:lang w:val="pt-BR"/>
              </w:rPr>
            </w:pPr>
          </w:p>
        </w:tc>
        <w:tc>
          <w:tcPr>
            <w:tcW w:w="3060" w:type="dxa"/>
          </w:tcPr>
          <w:p w:rsidR="00301720" w:rsidRPr="000206F5" w:rsidRDefault="00301720">
            <w:pPr>
              <w:pStyle w:val="Header"/>
              <w:rPr>
                <w:lang w:val="pt-BR"/>
              </w:rPr>
            </w:pPr>
          </w:p>
        </w:tc>
      </w:tr>
      <w:tr w:rsidR="00301720" w:rsidRPr="000206F5">
        <w:trPr>
          <w:cantSplit/>
        </w:trPr>
        <w:tc>
          <w:tcPr>
            <w:tcW w:w="90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117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3420" w:type="dxa"/>
          </w:tcPr>
          <w:p w:rsidR="00301720" w:rsidRPr="000206F5" w:rsidRDefault="00301720">
            <w:pPr>
              <w:pStyle w:val="Header"/>
              <w:rPr>
                <w:lang w:val="pt-BR"/>
              </w:rPr>
            </w:pPr>
          </w:p>
        </w:tc>
        <w:tc>
          <w:tcPr>
            <w:tcW w:w="3060" w:type="dxa"/>
          </w:tcPr>
          <w:p w:rsidR="00301720" w:rsidRPr="000206F5" w:rsidRDefault="00301720">
            <w:pPr>
              <w:pStyle w:val="Header"/>
              <w:rPr>
                <w:lang w:val="pt-BR"/>
              </w:rPr>
            </w:pPr>
          </w:p>
        </w:tc>
      </w:tr>
    </w:tbl>
    <w:p w:rsidR="00301720" w:rsidRPr="000206F5" w:rsidRDefault="00301720">
      <w:pPr>
        <w:jc w:val="center"/>
        <w:rPr>
          <w:lang w:val="pt-BR"/>
        </w:rPr>
      </w:pPr>
    </w:p>
    <w:p w:rsidR="00301720" w:rsidRPr="000206F5" w:rsidRDefault="000E666C" w:rsidP="000625BC">
      <w:pPr>
        <w:pStyle w:val="Heading1"/>
        <w:pBdr>
          <w:top w:val="none" w:sz="0" w:space="0" w:color="auto"/>
          <w:bottom w:val="none" w:sz="0" w:space="0" w:color="auto"/>
        </w:pBdr>
        <w:rPr>
          <w:lang w:val="pt-BR"/>
        </w:rPr>
      </w:pPr>
      <w:bookmarkStart w:id="0" w:name="_Toc29264751"/>
      <w:bookmarkStart w:id="1" w:name="_Toc31701056"/>
      <w:bookmarkStart w:id="2" w:name="_Toc32203817"/>
      <w:bookmarkStart w:id="3" w:name="_Toc49737849"/>
      <w:r w:rsidRPr="000206F5">
        <w:rPr>
          <w:lang w:val="pt-BR"/>
        </w:rPr>
        <w:t>Introdução</w:t>
      </w:r>
      <w:bookmarkEnd w:id="0"/>
      <w:bookmarkEnd w:id="1"/>
      <w:bookmarkEnd w:id="2"/>
      <w:bookmarkEnd w:id="3"/>
    </w:p>
    <w:p w:rsidR="00301720" w:rsidRPr="000206F5" w:rsidRDefault="00301720">
      <w:pPr>
        <w:rPr>
          <w:color w:val="0000FF"/>
          <w:lang w:val="pt-BR"/>
        </w:rPr>
      </w:pPr>
    </w:p>
    <w:p w:rsidR="00301720" w:rsidRPr="000206F5" w:rsidRDefault="000E666C" w:rsidP="000E666C">
      <w:pPr>
        <w:pStyle w:val="Heading2"/>
        <w:numPr>
          <w:ilvl w:val="1"/>
          <w:numId w:val="1"/>
        </w:numPr>
        <w:ind w:left="431" w:hanging="431"/>
        <w:rPr>
          <w:lang w:val="pt-BR"/>
        </w:rPr>
      </w:pPr>
      <w:bookmarkStart w:id="4" w:name="_Toc49737850"/>
      <w:r w:rsidRPr="000206F5">
        <w:rPr>
          <w:lang w:val="pt-BR"/>
        </w:rPr>
        <w:t>Objetivo do Documento</w:t>
      </w:r>
      <w:bookmarkEnd w:id="4"/>
    </w:p>
    <w:p w:rsidR="009D2AD3" w:rsidRPr="00AE3941" w:rsidRDefault="009D2AD3">
      <w:pPr>
        <w:pStyle w:val="BodyText3"/>
        <w:rPr>
          <w:rFonts w:ascii="Helvetica" w:hAnsi="Helvetica"/>
          <w:color w:val="auto"/>
        </w:rPr>
      </w:pPr>
      <w:r w:rsidRPr="00AE3941">
        <w:rPr>
          <w:rFonts w:ascii="Helvetica" w:hAnsi="Helvetica"/>
          <w:color w:val="auto"/>
        </w:rPr>
        <w:t xml:space="preserve">Este documento visa </w:t>
      </w:r>
      <w:r w:rsidR="00AE3941" w:rsidRPr="00AE3941">
        <w:rPr>
          <w:rFonts w:ascii="Helvetica" w:hAnsi="Helvetica"/>
          <w:color w:val="auto"/>
        </w:rPr>
        <w:t>definir as necessidades do Cliente e</w:t>
      </w:r>
      <w:r w:rsidRPr="00AE3941">
        <w:rPr>
          <w:rFonts w:ascii="Helvetica" w:hAnsi="Helvetica"/>
          <w:color w:val="auto"/>
        </w:rPr>
        <w:t xml:space="preserve"> </w:t>
      </w:r>
      <w:r w:rsidR="00AE3941" w:rsidRPr="00AE3941">
        <w:rPr>
          <w:rFonts w:ascii="Helvetica" w:hAnsi="Helvetica"/>
          <w:color w:val="auto"/>
        </w:rPr>
        <w:t xml:space="preserve">a abrangência </w:t>
      </w:r>
      <w:r w:rsidRPr="00AE3941">
        <w:rPr>
          <w:rFonts w:ascii="Helvetica" w:hAnsi="Helvetica"/>
          <w:color w:val="auto"/>
        </w:rPr>
        <w:t xml:space="preserve">do projeto Guia do Apostador, </w:t>
      </w:r>
      <w:r w:rsidR="00AE3941" w:rsidRPr="00AE3941">
        <w:rPr>
          <w:rFonts w:ascii="Helvetica" w:hAnsi="Helvetica"/>
          <w:color w:val="auto"/>
        </w:rPr>
        <w:t>descrevendo quais os usuários que devem ser alcançados e qual o problema a ser resolvido pelo projeto.</w:t>
      </w:r>
    </w:p>
    <w:p w:rsidR="00301720" w:rsidRPr="000206F5" w:rsidRDefault="00301720">
      <w:pPr>
        <w:rPr>
          <w:rFonts w:ascii="Arial Unicode MS" w:hAnsi="Arial Unicode MS"/>
          <w:vanish/>
          <w:sz w:val="24"/>
          <w:lang w:val="pt-BR"/>
        </w:rPr>
      </w:pPr>
      <w:bookmarkStart w:id="5" w:name="_GoBack"/>
      <w:bookmarkEnd w:id="5"/>
    </w:p>
    <w:p w:rsidR="00301720" w:rsidRPr="000206F5" w:rsidRDefault="00301720">
      <w:pPr>
        <w:pStyle w:val="Comentarios"/>
        <w:rPr>
          <w:i w:val="0"/>
          <w:color w:val="0000FF"/>
          <w:sz w:val="22"/>
        </w:rPr>
      </w:pPr>
    </w:p>
    <w:p w:rsidR="00301720" w:rsidRPr="000206F5" w:rsidRDefault="000E666C">
      <w:pPr>
        <w:pStyle w:val="Heading2"/>
        <w:ind w:left="431" w:hanging="431"/>
        <w:rPr>
          <w:lang w:val="pt-BR"/>
        </w:rPr>
      </w:pPr>
      <w:bookmarkStart w:id="6" w:name="_Toc29264755"/>
      <w:bookmarkStart w:id="7" w:name="_Toc31701060"/>
      <w:bookmarkStart w:id="8" w:name="_Toc32203821"/>
      <w:bookmarkStart w:id="9" w:name="_Toc32203942"/>
      <w:bookmarkStart w:id="10" w:name="_Toc49737852"/>
      <w:r w:rsidRPr="000206F5">
        <w:rPr>
          <w:lang w:val="pt-BR"/>
        </w:rPr>
        <w:t>Referências</w:t>
      </w:r>
      <w:bookmarkEnd w:id="6"/>
      <w:bookmarkEnd w:id="7"/>
      <w:bookmarkEnd w:id="8"/>
      <w:bookmarkEnd w:id="9"/>
      <w:bookmarkEnd w:id="10"/>
    </w:p>
    <w:p w:rsidR="004869CF" w:rsidRDefault="0028654D">
      <w:pPr>
        <w:pStyle w:val="Comentarios"/>
      </w:pPr>
      <w:hyperlink r:id="rId8" w:tgtFrame="_blank" w:history="1">
        <w:r w:rsidR="004869CF" w:rsidRPr="004869CF">
          <w:rPr>
            <w:rFonts w:ascii="Helvetica" w:hAnsi="Helvetica" w:cs="Arial"/>
            <w:i w:val="0"/>
            <w:color w:val="auto"/>
            <w:sz w:val="22"/>
            <w:szCs w:val="20"/>
            <w:u w:val="single"/>
          </w:rPr>
          <w:t>http://developers.agenciaideias.com.br/loterias/</w:t>
        </w:r>
      </w:hyperlink>
      <w:r w:rsidR="004869CF">
        <w:t xml:space="preserve"> </w:t>
      </w:r>
      <w:r w:rsidR="004869CF" w:rsidRPr="004869CF">
        <w:rPr>
          <w:rFonts w:ascii="Helvetica" w:hAnsi="Helvetica" w:cs="Arial"/>
          <w:i w:val="0"/>
          <w:color w:val="auto"/>
          <w:sz w:val="22"/>
          <w:szCs w:val="20"/>
        </w:rPr>
        <w:t>- Documentação da API para consulta dos dados dos sorteios</w:t>
      </w:r>
    </w:p>
    <w:p w:rsidR="004869CF" w:rsidRPr="004869CF" w:rsidRDefault="0028654D">
      <w:pPr>
        <w:pStyle w:val="Comentarios"/>
        <w:rPr>
          <w:rFonts w:ascii="Helvetica" w:hAnsi="Helvetica" w:cs="Arial"/>
          <w:i w:val="0"/>
          <w:color w:val="auto"/>
          <w:sz w:val="22"/>
          <w:szCs w:val="20"/>
        </w:rPr>
      </w:pPr>
      <w:hyperlink r:id="rId9" w:history="1">
        <w:r w:rsidR="004869CF" w:rsidRPr="004869CF">
          <w:rPr>
            <w:rStyle w:val="Hyperlink"/>
            <w:rFonts w:ascii="Helvetica" w:hAnsi="Helvetica" w:cs="Arial"/>
            <w:i w:val="0"/>
            <w:color w:val="auto"/>
            <w:sz w:val="22"/>
            <w:szCs w:val="20"/>
          </w:rPr>
          <w:t>http://www.highcharts.com/docs</w:t>
        </w:r>
      </w:hyperlink>
      <w:r w:rsidR="004869CF" w:rsidRPr="004869CF">
        <w:rPr>
          <w:rFonts w:ascii="Helvetica" w:hAnsi="Helvetica" w:cs="Arial"/>
          <w:i w:val="0"/>
          <w:color w:val="auto"/>
          <w:sz w:val="22"/>
          <w:szCs w:val="20"/>
        </w:rPr>
        <w:t xml:space="preserve"> </w:t>
      </w:r>
      <w:r w:rsidR="004869CF">
        <w:rPr>
          <w:rFonts w:ascii="Helvetica" w:hAnsi="Helvetica" w:cs="Arial"/>
          <w:i w:val="0"/>
          <w:color w:val="auto"/>
          <w:sz w:val="22"/>
          <w:szCs w:val="20"/>
        </w:rPr>
        <w:t>- Documentação do framework utilizado para desenvolvimento das estatísticas.</w:t>
      </w:r>
    </w:p>
    <w:p w:rsidR="00301720" w:rsidRPr="000206F5" w:rsidRDefault="000E666C" w:rsidP="000E666C">
      <w:pPr>
        <w:pStyle w:val="Heading1"/>
        <w:numPr>
          <w:ilvl w:val="0"/>
          <w:numId w:val="2"/>
        </w:numPr>
        <w:pBdr>
          <w:top w:val="none" w:sz="0" w:space="0" w:color="auto"/>
          <w:bottom w:val="none" w:sz="0" w:space="0" w:color="auto"/>
        </w:pBdr>
        <w:rPr>
          <w:lang w:val="pt-BR"/>
        </w:rPr>
      </w:pPr>
      <w:bookmarkStart w:id="11" w:name="_Toc28671944"/>
      <w:bookmarkStart w:id="12" w:name="_Toc28671990"/>
      <w:bookmarkStart w:id="13" w:name="_Toc29264756"/>
      <w:bookmarkStart w:id="14" w:name="_Toc31701061"/>
      <w:bookmarkStart w:id="15" w:name="_Toc32203822"/>
      <w:bookmarkStart w:id="16" w:name="_Toc49737853"/>
      <w:r w:rsidRPr="000206F5">
        <w:rPr>
          <w:lang w:val="pt-BR"/>
        </w:rPr>
        <w:t>Partes Envolvidas</w:t>
      </w:r>
      <w:bookmarkEnd w:id="11"/>
      <w:bookmarkEnd w:id="12"/>
      <w:bookmarkEnd w:id="13"/>
      <w:bookmarkEnd w:id="14"/>
      <w:bookmarkEnd w:id="15"/>
      <w:r w:rsidRPr="000206F5">
        <w:rPr>
          <w:lang w:val="pt-BR"/>
        </w:rPr>
        <w:t xml:space="preserve"> e Usuários</w:t>
      </w:r>
      <w:bookmarkEnd w:id="16"/>
    </w:p>
    <w:p w:rsidR="00301720" w:rsidRPr="00D9251A" w:rsidRDefault="00D9251A">
      <w:pPr>
        <w:pStyle w:val="Header"/>
        <w:rPr>
          <w:lang w:val="pt-BR"/>
        </w:rPr>
      </w:pPr>
      <w:r w:rsidRPr="00D9251A">
        <w:rPr>
          <w:lang w:val="pt-BR"/>
        </w:rPr>
        <w:t>Nesta etapa, iremos descrever quais os usuários e as entidades envolvidas no projeto, bem como suas respectivas responsabilidades.</w:t>
      </w:r>
    </w:p>
    <w:p w:rsidR="00301720" w:rsidRPr="000206F5" w:rsidRDefault="00301720">
      <w:pPr>
        <w:pStyle w:val="Header"/>
        <w:rPr>
          <w:color w:val="0000FF"/>
          <w:lang w:val="pt-BR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72"/>
        <w:gridCol w:w="2608"/>
        <w:gridCol w:w="5220"/>
      </w:tblGrid>
      <w:tr w:rsidR="00301720" w:rsidRPr="000206F5">
        <w:tc>
          <w:tcPr>
            <w:tcW w:w="2072" w:type="dxa"/>
            <w:shd w:val="pct10" w:color="000000" w:fill="FFFFFF"/>
          </w:tcPr>
          <w:p w:rsidR="00301720" w:rsidRPr="000206F5" w:rsidRDefault="000E666C">
            <w:pPr>
              <w:pStyle w:val="Header"/>
              <w:jc w:val="center"/>
              <w:rPr>
                <w:b/>
                <w:lang w:val="pt-BR"/>
              </w:rPr>
            </w:pPr>
            <w:r w:rsidRPr="000206F5">
              <w:rPr>
                <w:b/>
                <w:lang w:val="pt-BR"/>
              </w:rPr>
              <w:t>Nome</w:t>
            </w:r>
          </w:p>
        </w:tc>
        <w:tc>
          <w:tcPr>
            <w:tcW w:w="2608" w:type="dxa"/>
            <w:shd w:val="pct10" w:color="000000" w:fill="FFFFFF"/>
          </w:tcPr>
          <w:p w:rsidR="00301720" w:rsidRPr="000206F5" w:rsidRDefault="000E666C">
            <w:pPr>
              <w:pStyle w:val="Header"/>
              <w:jc w:val="center"/>
              <w:rPr>
                <w:b/>
                <w:lang w:val="pt-BR"/>
              </w:rPr>
            </w:pPr>
            <w:r w:rsidRPr="000206F5">
              <w:rPr>
                <w:b/>
                <w:lang w:val="pt-BR"/>
              </w:rPr>
              <w:t>Descrição</w:t>
            </w:r>
          </w:p>
        </w:tc>
        <w:tc>
          <w:tcPr>
            <w:tcW w:w="5220" w:type="dxa"/>
            <w:shd w:val="pct10" w:color="000000" w:fill="FFFFFF"/>
          </w:tcPr>
          <w:p w:rsidR="00301720" w:rsidRPr="000206F5" w:rsidRDefault="000E666C">
            <w:pPr>
              <w:pStyle w:val="Header"/>
              <w:tabs>
                <w:tab w:val="left" w:pos="1440"/>
                <w:tab w:val="center" w:pos="1894"/>
              </w:tabs>
              <w:jc w:val="center"/>
              <w:rPr>
                <w:b/>
                <w:lang w:val="pt-BR"/>
              </w:rPr>
            </w:pPr>
            <w:r w:rsidRPr="000206F5">
              <w:rPr>
                <w:b/>
                <w:lang w:val="pt-BR"/>
              </w:rPr>
              <w:t>Responsabilidades</w:t>
            </w:r>
          </w:p>
        </w:tc>
      </w:tr>
      <w:tr w:rsidR="00301720" w:rsidRPr="000206F5">
        <w:tc>
          <w:tcPr>
            <w:tcW w:w="2072" w:type="dxa"/>
          </w:tcPr>
          <w:p w:rsidR="00301720" w:rsidRPr="004E26E0" w:rsidRDefault="004E26E0">
            <w:pPr>
              <w:pStyle w:val="Header"/>
              <w:rPr>
                <w:lang w:val="pt-BR"/>
              </w:rPr>
            </w:pPr>
            <w:r w:rsidRPr="004E26E0">
              <w:rPr>
                <w:lang w:val="pt-BR"/>
              </w:rPr>
              <w:t>João Carlos</w:t>
            </w:r>
          </w:p>
        </w:tc>
        <w:tc>
          <w:tcPr>
            <w:tcW w:w="2608" w:type="dxa"/>
          </w:tcPr>
          <w:p w:rsidR="00301720" w:rsidRPr="004E26E0" w:rsidRDefault="000E666C">
            <w:pPr>
              <w:pStyle w:val="Header"/>
              <w:jc w:val="left"/>
              <w:rPr>
                <w:lang w:val="pt-BR"/>
              </w:rPr>
            </w:pPr>
            <w:r w:rsidRPr="004E26E0">
              <w:rPr>
                <w:lang w:val="pt-BR"/>
              </w:rPr>
              <w:t>Patrocinador do Projeto</w:t>
            </w:r>
          </w:p>
        </w:tc>
        <w:tc>
          <w:tcPr>
            <w:tcW w:w="5220" w:type="dxa"/>
          </w:tcPr>
          <w:p w:rsidR="00301720" w:rsidRPr="004E26E0" w:rsidRDefault="000E666C" w:rsidP="004E26E0">
            <w:pPr>
              <w:pStyle w:val="Header"/>
              <w:jc w:val="left"/>
              <w:rPr>
                <w:lang w:val="pt-BR"/>
              </w:rPr>
            </w:pPr>
            <w:r w:rsidRPr="004E26E0">
              <w:rPr>
                <w:lang w:val="pt-BR"/>
              </w:rPr>
              <w:t xml:space="preserve">Aprovar </w:t>
            </w:r>
            <w:r w:rsidR="004E26E0">
              <w:rPr>
                <w:lang w:val="pt-BR"/>
              </w:rPr>
              <w:t xml:space="preserve">toda a parte de documentação </w:t>
            </w:r>
            <w:r w:rsidRPr="004E26E0">
              <w:rPr>
                <w:lang w:val="pt-BR"/>
              </w:rPr>
              <w:t xml:space="preserve">e </w:t>
            </w:r>
            <w:r w:rsidR="004E26E0">
              <w:rPr>
                <w:lang w:val="pt-BR"/>
              </w:rPr>
              <w:t xml:space="preserve">desenvolvimento </w:t>
            </w:r>
            <w:r w:rsidRPr="004E26E0">
              <w:rPr>
                <w:lang w:val="pt-BR"/>
              </w:rPr>
              <w:t>do projeto</w:t>
            </w:r>
            <w:r w:rsidR="004869CF">
              <w:rPr>
                <w:lang w:val="pt-BR"/>
              </w:rPr>
              <w:t xml:space="preserve"> e auxiliar os desenvolvedores no caso de eventuais dúvidas.</w:t>
            </w:r>
            <w:r w:rsidRPr="004E26E0">
              <w:rPr>
                <w:lang w:val="pt-BR"/>
              </w:rPr>
              <w:t>.</w:t>
            </w:r>
          </w:p>
        </w:tc>
      </w:tr>
      <w:tr w:rsidR="004869CF" w:rsidRPr="000206F5" w:rsidTr="006C456B">
        <w:tc>
          <w:tcPr>
            <w:tcW w:w="2072" w:type="dxa"/>
          </w:tcPr>
          <w:p w:rsidR="004869CF" w:rsidRPr="00D9251A" w:rsidRDefault="004869CF" w:rsidP="006C456B">
            <w:pPr>
              <w:pStyle w:val="Header"/>
              <w:rPr>
                <w:lang w:val="pt-BR"/>
              </w:rPr>
            </w:pPr>
            <w:r w:rsidRPr="00D9251A">
              <w:rPr>
                <w:lang w:val="pt-BR"/>
              </w:rPr>
              <w:t>Sergio Prates</w:t>
            </w:r>
          </w:p>
        </w:tc>
        <w:tc>
          <w:tcPr>
            <w:tcW w:w="2608" w:type="dxa"/>
          </w:tcPr>
          <w:p w:rsidR="004869CF" w:rsidRPr="00D9251A" w:rsidRDefault="004869CF" w:rsidP="006C456B">
            <w:pPr>
              <w:pStyle w:val="Header"/>
              <w:jc w:val="left"/>
              <w:rPr>
                <w:lang w:val="pt-BR"/>
              </w:rPr>
            </w:pPr>
            <w:r w:rsidRPr="00D9251A">
              <w:rPr>
                <w:lang w:val="pt-BR"/>
              </w:rPr>
              <w:t>Desenvolvedor do Projeto</w:t>
            </w:r>
          </w:p>
        </w:tc>
        <w:tc>
          <w:tcPr>
            <w:tcW w:w="5220" w:type="dxa"/>
          </w:tcPr>
          <w:p w:rsidR="004869CF" w:rsidRPr="00D9251A" w:rsidRDefault="004869CF" w:rsidP="006C456B">
            <w:pPr>
              <w:pStyle w:val="Header"/>
              <w:rPr>
                <w:lang w:val="pt-BR"/>
              </w:rPr>
            </w:pPr>
            <w:r w:rsidRPr="00D9251A">
              <w:rPr>
                <w:lang w:val="pt-BR"/>
              </w:rPr>
              <w:t>Implementar as funcionalidades do sistema referentes ao desenvolvimento das estatísticas.</w:t>
            </w:r>
            <w:r w:rsidRPr="00D9251A">
              <w:rPr>
                <w:lang w:val="pt-BR"/>
              </w:rPr>
              <w:tab/>
            </w:r>
            <w:r w:rsidRPr="00D9251A">
              <w:rPr>
                <w:lang w:val="pt-BR"/>
              </w:rPr>
              <w:tab/>
            </w:r>
          </w:p>
        </w:tc>
      </w:tr>
      <w:tr w:rsidR="00301720" w:rsidRPr="000206F5">
        <w:tc>
          <w:tcPr>
            <w:tcW w:w="2072" w:type="dxa"/>
          </w:tcPr>
          <w:p w:rsidR="00301720" w:rsidRPr="00D9251A" w:rsidRDefault="004869CF">
            <w:pPr>
              <w:pStyle w:val="Header"/>
              <w:rPr>
                <w:lang w:val="pt-BR"/>
              </w:rPr>
            </w:pPr>
            <w:r w:rsidRPr="00D9251A">
              <w:rPr>
                <w:lang w:val="pt-BR"/>
              </w:rPr>
              <w:lastRenderedPageBreak/>
              <w:t>Claudio Sá</w:t>
            </w:r>
          </w:p>
        </w:tc>
        <w:tc>
          <w:tcPr>
            <w:tcW w:w="2608" w:type="dxa"/>
          </w:tcPr>
          <w:p w:rsidR="00301720" w:rsidRPr="00D9251A" w:rsidRDefault="004E26E0">
            <w:pPr>
              <w:pStyle w:val="Header"/>
              <w:jc w:val="left"/>
              <w:rPr>
                <w:lang w:val="pt-BR"/>
              </w:rPr>
            </w:pPr>
            <w:r w:rsidRPr="00D9251A">
              <w:rPr>
                <w:lang w:val="pt-BR"/>
              </w:rPr>
              <w:t>Desenvo</w:t>
            </w:r>
            <w:r w:rsidR="004869CF" w:rsidRPr="00D9251A">
              <w:rPr>
                <w:lang w:val="pt-BR"/>
              </w:rPr>
              <w:t>lvedor do Projeto</w:t>
            </w:r>
          </w:p>
        </w:tc>
        <w:tc>
          <w:tcPr>
            <w:tcW w:w="5220" w:type="dxa"/>
          </w:tcPr>
          <w:p w:rsidR="00301720" w:rsidRPr="00D9251A" w:rsidRDefault="004869CF" w:rsidP="001438D1">
            <w:pPr>
              <w:pStyle w:val="Header"/>
              <w:rPr>
                <w:lang w:val="pt-BR"/>
              </w:rPr>
            </w:pPr>
            <w:r w:rsidRPr="00D9251A">
              <w:rPr>
                <w:lang w:val="pt-BR"/>
              </w:rPr>
              <w:t>Implementar as funcionalidades do sistema referentes à consulta da API para extração dos dados do sorteio.</w:t>
            </w:r>
          </w:p>
        </w:tc>
      </w:tr>
      <w:tr w:rsidR="00301720" w:rsidRPr="000206F5">
        <w:tc>
          <w:tcPr>
            <w:tcW w:w="2072" w:type="dxa"/>
          </w:tcPr>
          <w:p w:rsidR="00301720" w:rsidRPr="00D9251A" w:rsidRDefault="004869CF">
            <w:pPr>
              <w:pStyle w:val="Header"/>
              <w:rPr>
                <w:lang w:val="pt-BR"/>
              </w:rPr>
            </w:pPr>
            <w:r w:rsidRPr="00D9251A">
              <w:rPr>
                <w:lang w:val="pt-BR"/>
              </w:rPr>
              <w:t>Victor Alencar</w:t>
            </w:r>
          </w:p>
        </w:tc>
        <w:tc>
          <w:tcPr>
            <w:tcW w:w="2608" w:type="dxa"/>
          </w:tcPr>
          <w:p w:rsidR="00301720" w:rsidRPr="00D9251A" w:rsidRDefault="004869CF" w:rsidP="00F75EB4">
            <w:pPr>
              <w:pStyle w:val="Header"/>
              <w:jc w:val="left"/>
              <w:rPr>
                <w:lang w:val="pt-BR"/>
              </w:rPr>
            </w:pPr>
            <w:r w:rsidRPr="00D9251A">
              <w:rPr>
                <w:lang w:val="pt-BR"/>
              </w:rPr>
              <w:t>Consultor</w:t>
            </w:r>
          </w:p>
        </w:tc>
        <w:tc>
          <w:tcPr>
            <w:tcW w:w="5220" w:type="dxa"/>
          </w:tcPr>
          <w:p w:rsidR="00301720" w:rsidRPr="00D9251A" w:rsidRDefault="00D9251A" w:rsidP="00D9251A">
            <w:pPr>
              <w:pStyle w:val="Header"/>
              <w:jc w:val="left"/>
              <w:rPr>
                <w:lang w:val="pt-BR"/>
              </w:rPr>
            </w:pPr>
            <w:r w:rsidRPr="00D9251A">
              <w:rPr>
                <w:lang w:val="pt-BR"/>
              </w:rPr>
              <w:t>Auxiliar os usuários na instalação do software e prestar esclarecimento sobre eventuais dúvidas/reclamações na página de download do aplicativo.</w:t>
            </w:r>
          </w:p>
        </w:tc>
      </w:tr>
      <w:tr w:rsidR="00D9251A" w:rsidRPr="000206F5">
        <w:tc>
          <w:tcPr>
            <w:tcW w:w="2072" w:type="dxa"/>
          </w:tcPr>
          <w:p w:rsidR="00D9251A" w:rsidRPr="00D9251A" w:rsidRDefault="00D9251A">
            <w:pPr>
              <w:pStyle w:val="Header"/>
              <w:rPr>
                <w:lang w:val="pt-BR"/>
              </w:rPr>
            </w:pPr>
            <w:r>
              <w:rPr>
                <w:lang w:val="pt-BR"/>
              </w:rPr>
              <w:t>Usuário</w:t>
            </w:r>
          </w:p>
        </w:tc>
        <w:tc>
          <w:tcPr>
            <w:tcW w:w="2608" w:type="dxa"/>
          </w:tcPr>
          <w:p w:rsidR="00D9251A" w:rsidRPr="00D9251A" w:rsidRDefault="00D9251A" w:rsidP="00F75EB4">
            <w:pPr>
              <w:pStyle w:val="Header"/>
              <w:jc w:val="left"/>
              <w:rPr>
                <w:lang w:val="pt-BR"/>
              </w:rPr>
            </w:pPr>
            <w:r>
              <w:rPr>
                <w:lang w:val="pt-BR"/>
              </w:rPr>
              <w:t>Usuário final</w:t>
            </w:r>
          </w:p>
        </w:tc>
        <w:tc>
          <w:tcPr>
            <w:tcW w:w="5220" w:type="dxa"/>
          </w:tcPr>
          <w:p w:rsidR="00D9251A" w:rsidRPr="00D9251A" w:rsidRDefault="00D9251A" w:rsidP="00D9251A">
            <w:pPr>
              <w:pStyle w:val="Header"/>
              <w:jc w:val="left"/>
              <w:rPr>
                <w:lang w:val="pt-BR"/>
              </w:rPr>
            </w:pPr>
            <w:r>
              <w:rPr>
                <w:lang w:val="pt-BR"/>
              </w:rPr>
              <w:t>Realizar consulta dos sorteios.</w:t>
            </w:r>
          </w:p>
        </w:tc>
      </w:tr>
    </w:tbl>
    <w:p w:rsidR="00301720" w:rsidRPr="000206F5" w:rsidRDefault="000E666C" w:rsidP="000E666C">
      <w:pPr>
        <w:pStyle w:val="Heading1"/>
        <w:numPr>
          <w:ilvl w:val="0"/>
          <w:numId w:val="2"/>
        </w:numPr>
        <w:pBdr>
          <w:top w:val="none" w:sz="0" w:space="0" w:color="auto"/>
          <w:bottom w:val="none" w:sz="0" w:space="0" w:color="auto"/>
        </w:pBdr>
        <w:rPr>
          <w:lang w:val="pt-BR"/>
        </w:rPr>
      </w:pPr>
      <w:bookmarkStart w:id="17" w:name="_Toc49737854"/>
      <w:r w:rsidRPr="000206F5">
        <w:rPr>
          <w:lang w:val="pt-BR"/>
        </w:rPr>
        <w:t>Posicionamento</w:t>
      </w:r>
      <w:bookmarkEnd w:id="17"/>
    </w:p>
    <w:p w:rsidR="00301720" w:rsidRPr="000206F5" w:rsidRDefault="00301720">
      <w:pPr>
        <w:pStyle w:val="Comentarios"/>
        <w:rPr>
          <w:i w:val="0"/>
          <w:color w:val="0000FF"/>
          <w:sz w:val="22"/>
        </w:rPr>
      </w:pPr>
    </w:p>
    <w:p w:rsidR="00301720" w:rsidRPr="000206F5" w:rsidRDefault="000E666C" w:rsidP="000E666C">
      <w:pPr>
        <w:pStyle w:val="Heading2"/>
        <w:numPr>
          <w:ilvl w:val="1"/>
          <w:numId w:val="1"/>
        </w:numPr>
        <w:ind w:left="431" w:hanging="431"/>
        <w:rPr>
          <w:lang w:val="pt-BR"/>
        </w:rPr>
      </w:pPr>
      <w:bookmarkStart w:id="18" w:name="_Toc31701064"/>
      <w:bookmarkStart w:id="19" w:name="_Toc32203825"/>
      <w:bookmarkStart w:id="20" w:name="_Toc47404348"/>
      <w:bookmarkStart w:id="21" w:name="_Toc49737855"/>
      <w:r w:rsidRPr="000206F5">
        <w:rPr>
          <w:lang w:val="pt-BR"/>
        </w:rPr>
        <w:t>Sentença do Problema</w:t>
      </w:r>
      <w:bookmarkEnd w:id="18"/>
      <w:bookmarkEnd w:id="19"/>
      <w:bookmarkEnd w:id="20"/>
      <w:bookmarkEnd w:id="21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6660"/>
      </w:tblGrid>
      <w:tr w:rsidR="00834BE6" w:rsidRPr="00834BE6">
        <w:trPr>
          <w:cantSplit/>
          <w:trHeight w:val="880"/>
        </w:trPr>
        <w:tc>
          <w:tcPr>
            <w:tcW w:w="3240" w:type="dxa"/>
            <w:tcBorders>
              <w:bottom w:val="single" w:sz="4" w:space="0" w:color="auto"/>
            </w:tcBorders>
            <w:shd w:val="pct10" w:color="000000" w:fill="FFFFFF"/>
          </w:tcPr>
          <w:p w:rsidR="00301720" w:rsidRPr="00834BE6" w:rsidRDefault="000E666C">
            <w:pPr>
              <w:pStyle w:val="Heading4"/>
              <w:rPr>
                <w:lang w:val="pt-BR"/>
              </w:rPr>
            </w:pPr>
            <w:r w:rsidRPr="00834BE6">
              <w:rPr>
                <w:lang w:val="pt-BR"/>
              </w:rPr>
              <w:t>O problema</w:t>
            </w:r>
          </w:p>
        </w:tc>
        <w:tc>
          <w:tcPr>
            <w:tcW w:w="6660" w:type="dxa"/>
          </w:tcPr>
          <w:p w:rsidR="001438D1" w:rsidRPr="00834BE6" w:rsidRDefault="001438D1" w:rsidP="001438D1">
            <w:pPr>
              <w:rPr>
                <w:lang w:val="pt-BR"/>
              </w:rPr>
            </w:pPr>
            <w:r w:rsidRPr="00834BE6">
              <w:rPr>
                <w:lang w:val="pt-BR"/>
              </w:rPr>
              <w:t>Os apostadores de jogos de loterias não conseguem saber os resultados dos jogos sem terem que se locomover até a lotérica e pegar os resultados para comparar.</w:t>
            </w:r>
          </w:p>
          <w:p w:rsidR="00301720" w:rsidRPr="00834BE6" w:rsidRDefault="00301720">
            <w:pPr>
              <w:rPr>
                <w:lang w:val="pt-BR"/>
              </w:rPr>
            </w:pPr>
          </w:p>
        </w:tc>
      </w:tr>
      <w:tr w:rsidR="00834BE6" w:rsidRPr="00834BE6">
        <w:tc>
          <w:tcPr>
            <w:tcW w:w="3240" w:type="dxa"/>
            <w:tcBorders>
              <w:bottom w:val="single" w:sz="4" w:space="0" w:color="auto"/>
            </w:tcBorders>
            <w:shd w:val="pct10" w:color="000000" w:fill="FFFFFF"/>
          </w:tcPr>
          <w:p w:rsidR="00301720" w:rsidRPr="00834BE6" w:rsidRDefault="000E666C">
            <w:pPr>
              <w:rPr>
                <w:b/>
                <w:lang w:val="pt-BR"/>
              </w:rPr>
            </w:pPr>
            <w:r w:rsidRPr="00834BE6">
              <w:rPr>
                <w:b/>
                <w:lang w:val="pt-BR"/>
              </w:rPr>
              <w:t>Pessoas/Áreas afetadas</w:t>
            </w:r>
          </w:p>
        </w:tc>
        <w:tc>
          <w:tcPr>
            <w:tcW w:w="6660" w:type="dxa"/>
          </w:tcPr>
          <w:p w:rsidR="00301720" w:rsidRPr="00834BE6" w:rsidRDefault="001438D1">
            <w:pPr>
              <w:rPr>
                <w:lang w:val="pt-BR"/>
              </w:rPr>
            </w:pPr>
            <w:r w:rsidRPr="00834BE6">
              <w:rPr>
                <w:lang w:val="pt-BR"/>
              </w:rPr>
              <w:t>Apostadores de Loterias</w:t>
            </w:r>
          </w:p>
        </w:tc>
      </w:tr>
      <w:tr w:rsidR="00834BE6" w:rsidRPr="00834BE6">
        <w:tc>
          <w:tcPr>
            <w:tcW w:w="3240" w:type="dxa"/>
            <w:shd w:val="pct10" w:color="000000" w:fill="FFFFFF"/>
          </w:tcPr>
          <w:p w:rsidR="001438D1" w:rsidRPr="00834BE6" w:rsidRDefault="001438D1" w:rsidP="001438D1">
            <w:pPr>
              <w:rPr>
                <w:b/>
                <w:lang w:val="pt-BR"/>
              </w:rPr>
            </w:pPr>
            <w:r w:rsidRPr="00834BE6">
              <w:rPr>
                <w:b/>
                <w:lang w:val="pt-BR"/>
              </w:rPr>
              <w:t>O impacto disso é</w:t>
            </w:r>
          </w:p>
        </w:tc>
        <w:tc>
          <w:tcPr>
            <w:tcW w:w="6660" w:type="dxa"/>
          </w:tcPr>
          <w:p w:rsidR="001438D1" w:rsidRPr="00834BE6" w:rsidRDefault="001438D1" w:rsidP="001438D1">
            <w:pPr>
              <w:rPr>
                <w:lang w:val="pt-BR"/>
              </w:rPr>
            </w:pPr>
            <w:r w:rsidRPr="00834BE6">
              <w:rPr>
                <w:lang w:val="pt-BR"/>
              </w:rPr>
              <w:t xml:space="preserve">Perda de tempo no trajeto de ida e volta para as lotéricas </w:t>
            </w:r>
          </w:p>
        </w:tc>
      </w:tr>
      <w:tr w:rsidR="00834BE6" w:rsidRPr="00834BE6">
        <w:tc>
          <w:tcPr>
            <w:tcW w:w="3240" w:type="dxa"/>
            <w:shd w:val="pct10" w:color="000000" w:fill="FFFFFF"/>
          </w:tcPr>
          <w:p w:rsidR="001438D1" w:rsidRPr="00834BE6" w:rsidRDefault="001438D1" w:rsidP="001438D1">
            <w:pPr>
              <w:rPr>
                <w:b/>
                <w:lang w:val="pt-BR"/>
              </w:rPr>
            </w:pPr>
            <w:r w:rsidRPr="00834BE6">
              <w:rPr>
                <w:b/>
                <w:lang w:val="pt-BR"/>
              </w:rPr>
              <w:t>Uma solução de sucesso permitiria</w:t>
            </w:r>
          </w:p>
        </w:tc>
        <w:tc>
          <w:tcPr>
            <w:tcW w:w="6660" w:type="dxa"/>
          </w:tcPr>
          <w:p w:rsidR="001438D1" w:rsidRPr="00834BE6" w:rsidRDefault="001438D1" w:rsidP="001438D1">
            <w:pPr>
              <w:rPr>
                <w:lang w:val="pt-BR"/>
              </w:rPr>
            </w:pPr>
            <w:r w:rsidRPr="00834BE6">
              <w:rPr>
                <w:lang w:val="pt-BR"/>
              </w:rPr>
              <w:t>Comodidade para os apostadores de loterias conferirem os resultados de onde quer que estejam.</w:t>
            </w:r>
          </w:p>
        </w:tc>
      </w:tr>
    </w:tbl>
    <w:p w:rsidR="00301720" w:rsidRPr="00834BE6" w:rsidRDefault="00301720">
      <w:pPr>
        <w:spacing w:before="0" w:line="240" w:lineRule="auto"/>
        <w:jc w:val="left"/>
        <w:rPr>
          <w:lang w:val="pt-BR"/>
        </w:rPr>
      </w:pPr>
      <w:bookmarkStart w:id="22" w:name="_Toc29264759"/>
    </w:p>
    <w:p w:rsidR="00301720" w:rsidRPr="00834BE6" w:rsidRDefault="000E666C" w:rsidP="000E666C">
      <w:pPr>
        <w:pStyle w:val="Heading2"/>
        <w:numPr>
          <w:ilvl w:val="1"/>
          <w:numId w:val="1"/>
        </w:numPr>
        <w:ind w:left="431" w:hanging="431"/>
        <w:rPr>
          <w:lang w:val="pt-BR"/>
        </w:rPr>
      </w:pPr>
      <w:bookmarkStart w:id="23" w:name="_Toc29264760"/>
      <w:bookmarkStart w:id="24" w:name="_Toc31701066"/>
      <w:bookmarkStart w:id="25" w:name="_Toc32203827"/>
      <w:bookmarkStart w:id="26" w:name="_Toc47404350"/>
      <w:bookmarkStart w:id="27" w:name="_Toc49737856"/>
      <w:r w:rsidRPr="00834BE6">
        <w:rPr>
          <w:lang w:val="pt-BR"/>
        </w:rPr>
        <w:t>Visão da Situação Atual</w:t>
      </w:r>
      <w:bookmarkEnd w:id="23"/>
      <w:bookmarkEnd w:id="24"/>
      <w:bookmarkEnd w:id="25"/>
      <w:bookmarkEnd w:id="26"/>
      <w:bookmarkEnd w:id="27"/>
    </w:p>
    <w:p w:rsidR="001438D1" w:rsidRPr="00834BE6" w:rsidRDefault="001438D1" w:rsidP="001438D1">
      <w:pPr>
        <w:pStyle w:val="BodyText"/>
        <w:rPr>
          <w:color w:val="auto"/>
          <w:lang w:val="pt-BR"/>
        </w:rPr>
      </w:pPr>
      <w:r w:rsidRPr="00834BE6">
        <w:rPr>
          <w:color w:val="auto"/>
          <w:lang w:val="pt-BR"/>
        </w:rPr>
        <w:t xml:space="preserve">Atualmente os apostadores de jogos de loterias devem ir até a lotérica para verificar os resultados dos números que foram sorteados e comparar com os números que foram apostados. </w:t>
      </w:r>
      <w:r w:rsidR="00DA379D">
        <w:rPr>
          <w:color w:val="auto"/>
          <w:lang w:val="pt-BR"/>
        </w:rPr>
        <w:t>Por exemplo: e</w:t>
      </w:r>
      <w:r w:rsidRPr="00834BE6">
        <w:rPr>
          <w:color w:val="auto"/>
          <w:lang w:val="pt-BR"/>
        </w:rPr>
        <w:t>m um cenário de muita chuva</w:t>
      </w:r>
      <w:r w:rsidR="00DA379D">
        <w:rPr>
          <w:color w:val="auto"/>
          <w:lang w:val="pt-BR"/>
        </w:rPr>
        <w:t xml:space="preserve">, </w:t>
      </w:r>
      <w:r w:rsidRPr="00834BE6">
        <w:rPr>
          <w:color w:val="auto"/>
          <w:lang w:val="pt-BR"/>
        </w:rPr>
        <w:t>trânsito, transtorno com a poluição sonora da cidade</w:t>
      </w:r>
      <w:r w:rsidR="00DA379D">
        <w:rPr>
          <w:color w:val="auto"/>
          <w:lang w:val="pt-BR"/>
        </w:rPr>
        <w:t>,</w:t>
      </w:r>
      <w:r w:rsidRPr="00834BE6">
        <w:rPr>
          <w:color w:val="auto"/>
          <w:lang w:val="pt-BR"/>
        </w:rPr>
        <w:t xml:space="preserve"> entre outros fatores, o </w:t>
      </w:r>
      <w:r w:rsidR="00DA379D">
        <w:rPr>
          <w:color w:val="auto"/>
          <w:lang w:val="pt-BR"/>
        </w:rPr>
        <w:t xml:space="preserve">estresse </w:t>
      </w:r>
      <w:r w:rsidRPr="00834BE6">
        <w:rPr>
          <w:color w:val="auto"/>
          <w:lang w:val="pt-BR"/>
        </w:rPr>
        <w:t>dos apostadores tende a aumentar</w:t>
      </w:r>
      <w:r w:rsidR="00DA379D">
        <w:rPr>
          <w:color w:val="auto"/>
          <w:lang w:val="pt-BR"/>
        </w:rPr>
        <w:t>, o que pode afetar a</w:t>
      </w:r>
      <w:r w:rsidRPr="00834BE6">
        <w:rPr>
          <w:color w:val="auto"/>
          <w:lang w:val="pt-BR"/>
        </w:rPr>
        <w:t xml:space="preserve"> tranquilidade no momento de efetuar </w:t>
      </w:r>
      <w:r w:rsidR="00DA379D">
        <w:rPr>
          <w:color w:val="auto"/>
          <w:lang w:val="pt-BR"/>
        </w:rPr>
        <w:t>as</w:t>
      </w:r>
      <w:r w:rsidRPr="00834BE6">
        <w:rPr>
          <w:color w:val="auto"/>
          <w:lang w:val="pt-BR"/>
        </w:rPr>
        <w:t xml:space="preserve"> apostas.</w:t>
      </w:r>
    </w:p>
    <w:p w:rsidR="00301720" w:rsidRPr="00834BE6" w:rsidRDefault="00301720">
      <w:pPr>
        <w:spacing w:before="0" w:line="240" w:lineRule="auto"/>
        <w:jc w:val="left"/>
        <w:rPr>
          <w:lang w:val="pt-BR"/>
        </w:rPr>
      </w:pPr>
    </w:p>
    <w:p w:rsidR="00301720" w:rsidRPr="00834BE6" w:rsidRDefault="000E666C" w:rsidP="000E666C">
      <w:pPr>
        <w:pStyle w:val="Heading2"/>
        <w:numPr>
          <w:ilvl w:val="1"/>
          <w:numId w:val="1"/>
        </w:numPr>
        <w:ind w:left="431" w:hanging="431"/>
        <w:rPr>
          <w:lang w:val="pt-BR"/>
        </w:rPr>
      </w:pPr>
      <w:bookmarkStart w:id="28" w:name="_Toc31701065"/>
      <w:bookmarkStart w:id="29" w:name="_Toc32203826"/>
      <w:bookmarkStart w:id="30" w:name="_Toc49737857"/>
      <w:r w:rsidRPr="00834BE6">
        <w:rPr>
          <w:lang w:val="pt-BR"/>
        </w:rPr>
        <w:t>Necessidades dos Envolvidos</w:t>
      </w:r>
      <w:bookmarkEnd w:id="22"/>
      <w:bookmarkEnd w:id="28"/>
      <w:bookmarkEnd w:id="29"/>
      <w:bookmarkEnd w:id="30"/>
    </w:p>
    <w:p w:rsidR="001438D1" w:rsidRPr="00834BE6" w:rsidRDefault="001438D1" w:rsidP="001438D1">
      <w:pPr>
        <w:rPr>
          <w:lang w:val="pt-BR"/>
        </w:rPr>
      </w:pPr>
      <w:r w:rsidRPr="00834BE6">
        <w:rPr>
          <w:lang w:val="pt-BR"/>
        </w:rPr>
        <w:t>Apostador de Loteria:</w:t>
      </w:r>
    </w:p>
    <w:p w:rsidR="001438D1" w:rsidRPr="00834BE6" w:rsidRDefault="001438D1" w:rsidP="001438D1">
      <w:pPr>
        <w:numPr>
          <w:ilvl w:val="0"/>
          <w:numId w:val="4"/>
        </w:numPr>
        <w:rPr>
          <w:lang w:val="pt-BR"/>
        </w:rPr>
      </w:pPr>
      <w:r w:rsidRPr="00834BE6">
        <w:rPr>
          <w:lang w:val="pt-BR"/>
        </w:rPr>
        <w:t>Uma solução de software que permita comparar os números nos quais apostou com os números que foram sorteados de onde quer que ele esteja e que também lhe faça sugestões de apostas baseadas em estatísticas de jogos anteriores.</w:t>
      </w:r>
    </w:p>
    <w:p w:rsidR="00301720" w:rsidRPr="00834BE6" w:rsidRDefault="000E666C" w:rsidP="000625BC">
      <w:pPr>
        <w:pStyle w:val="Heading1"/>
        <w:pBdr>
          <w:top w:val="none" w:sz="0" w:space="0" w:color="auto"/>
          <w:bottom w:val="none" w:sz="0" w:space="0" w:color="auto"/>
        </w:pBdr>
        <w:rPr>
          <w:lang w:val="pt-BR"/>
        </w:rPr>
      </w:pPr>
      <w:r w:rsidRPr="00834BE6">
        <w:rPr>
          <w:lang w:val="pt-BR"/>
        </w:rPr>
        <w:lastRenderedPageBreak/>
        <w:t>Características funcionais</w:t>
      </w:r>
    </w:p>
    <w:p w:rsidR="00301720" w:rsidRPr="00834BE6" w:rsidRDefault="000E666C">
      <w:pPr>
        <w:rPr>
          <w:lang w:val="pt-BR"/>
        </w:rPr>
      </w:pPr>
      <w:r w:rsidRPr="00834BE6">
        <w:rPr>
          <w:b/>
          <w:lang w:val="pt-BR"/>
        </w:rPr>
        <w:t>Descrição</w:t>
      </w:r>
      <w:r w:rsidRPr="00834BE6">
        <w:rPr>
          <w:lang w:val="pt-BR"/>
        </w:rPr>
        <w:t xml:space="preserve"> </w:t>
      </w:r>
      <w:r w:rsidR="001438D1" w:rsidRPr="00834BE6">
        <w:rPr>
          <w:lang w:val="pt-BR"/>
        </w:rPr>
        <w:t>O sistema deverá possibilitar a consulta de números sorteados nos principais jogos das loterias, o cadastro dos jogos que foram apostados pelo usuário e deverá também demonstrar estatísticas baseadas em resultados anteriores.</w:t>
      </w:r>
    </w:p>
    <w:p w:rsidR="00301720" w:rsidRPr="00834BE6" w:rsidRDefault="00301720">
      <w:pPr>
        <w:pStyle w:val="BodyText"/>
        <w:spacing w:line="192" w:lineRule="auto"/>
        <w:rPr>
          <w:color w:val="auto"/>
          <w:lang w:val="pt-BR"/>
        </w:rPr>
      </w:pPr>
    </w:p>
    <w:p w:rsidR="000625BC" w:rsidRPr="00834BE6" w:rsidRDefault="000E666C">
      <w:pPr>
        <w:pStyle w:val="BodyText"/>
        <w:spacing w:line="192" w:lineRule="auto"/>
        <w:rPr>
          <w:color w:val="auto"/>
          <w:lang w:val="pt-BR"/>
        </w:rPr>
      </w:pPr>
      <w:r w:rsidRPr="00834BE6">
        <w:rPr>
          <w:color w:val="auto"/>
          <w:lang w:val="pt-BR"/>
        </w:rPr>
        <w:t>4.01 - Quem serão os usuários?</w:t>
      </w:r>
    </w:p>
    <w:p w:rsidR="000625BC" w:rsidRPr="00834BE6" w:rsidRDefault="000625BC">
      <w:pPr>
        <w:pStyle w:val="BodyText"/>
        <w:spacing w:line="192" w:lineRule="auto"/>
        <w:rPr>
          <w:color w:val="auto"/>
          <w:lang w:val="pt-BR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9437"/>
      </w:tblGrid>
      <w:tr w:rsidR="00834BE6" w:rsidRPr="00834BE6" w:rsidTr="000625BC">
        <w:tc>
          <w:tcPr>
            <w:tcW w:w="9437" w:type="dxa"/>
          </w:tcPr>
          <w:p w:rsidR="000625BC" w:rsidRPr="00834BE6" w:rsidRDefault="001438D1">
            <w:pPr>
              <w:pStyle w:val="BodyText"/>
              <w:spacing w:line="192" w:lineRule="auto"/>
              <w:rPr>
                <w:color w:val="auto"/>
                <w:lang w:val="pt-BR"/>
              </w:rPr>
            </w:pPr>
            <w:r w:rsidRPr="00834BE6">
              <w:rPr>
                <w:color w:val="auto"/>
                <w:lang w:val="pt-BR"/>
              </w:rPr>
              <w:t>Apostadores de Loteria</w:t>
            </w:r>
          </w:p>
        </w:tc>
      </w:tr>
      <w:tr w:rsidR="00834BE6" w:rsidRPr="00834BE6" w:rsidTr="000625BC">
        <w:tc>
          <w:tcPr>
            <w:tcW w:w="9437" w:type="dxa"/>
          </w:tcPr>
          <w:p w:rsidR="000625BC" w:rsidRPr="00834BE6" w:rsidRDefault="000625BC">
            <w:pPr>
              <w:pStyle w:val="BodyText"/>
              <w:spacing w:line="192" w:lineRule="auto"/>
              <w:rPr>
                <w:color w:val="auto"/>
                <w:lang w:val="pt-BR"/>
              </w:rPr>
            </w:pPr>
          </w:p>
        </w:tc>
      </w:tr>
      <w:tr w:rsidR="00834BE6" w:rsidRPr="00834BE6" w:rsidTr="000625BC">
        <w:tc>
          <w:tcPr>
            <w:tcW w:w="9437" w:type="dxa"/>
          </w:tcPr>
          <w:p w:rsidR="000625BC" w:rsidRPr="00834BE6" w:rsidRDefault="000625BC">
            <w:pPr>
              <w:pStyle w:val="BodyText"/>
              <w:spacing w:line="192" w:lineRule="auto"/>
              <w:rPr>
                <w:color w:val="auto"/>
                <w:lang w:val="pt-BR"/>
              </w:rPr>
            </w:pPr>
          </w:p>
        </w:tc>
      </w:tr>
      <w:tr w:rsidR="00834BE6" w:rsidRPr="00834BE6" w:rsidTr="000625BC">
        <w:tc>
          <w:tcPr>
            <w:tcW w:w="9437" w:type="dxa"/>
          </w:tcPr>
          <w:p w:rsidR="000625BC" w:rsidRPr="00834BE6" w:rsidRDefault="000625BC">
            <w:pPr>
              <w:pStyle w:val="BodyText"/>
              <w:spacing w:line="192" w:lineRule="auto"/>
              <w:rPr>
                <w:color w:val="auto"/>
                <w:lang w:val="pt-BR"/>
              </w:rPr>
            </w:pPr>
          </w:p>
        </w:tc>
      </w:tr>
      <w:tr w:rsidR="00834BE6" w:rsidRPr="00834BE6" w:rsidTr="000625BC">
        <w:tc>
          <w:tcPr>
            <w:tcW w:w="9437" w:type="dxa"/>
          </w:tcPr>
          <w:p w:rsidR="000625BC" w:rsidRPr="00834BE6" w:rsidRDefault="000625BC">
            <w:pPr>
              <w:pStyle w:val="BodyText"/>
              <w:spacing w:line="192" w:lineRule="auto"/>
              <w:rPr>
                <w:color w:val="auto"/>
                <w:lang w:val="pt-BR"/>
              </w:rPr>
            </w:pPr>
          </w:p>
        </w:tc>
      </w:tr>
      <w:tr w:rsidR="000625BC" w:rsidRPr="00834BE6" w:rsidTr="000625BC">
        <w:tc>
          <w:tcPr>
            <w:tcW w:w="9437" w:type="dxa"/>
          </w:tcPr>
          <w:p w:rsidR="000625BC" w:rsidRPr="00834BE6" w:rsidRDefault="000625BC">
            <w:pPr>
              <w:pStyle w:val="BodyText"/>
              <w:spacing w:line="192" w:lineRule="auto"/>
              <w:rPr>
                <w:color w:val="auto"/>
                <w:lang w:val="pt-BR"/>
              </w:rPr>
            </w:pPr>
          </w:p>
        </w:tc>
      </w:tr>
    </w:tbl>
    <w:p w:rsidR="000625BC" w:rsidRPr="00834BE6" w:rsidRDefault="000625BC">
      <w:pPr>
        <w:pStyle w:val="BodyText"/>
        <w:spacing w:line="192" w:lineRule="auto"/>
        <w:rPr>
          <w:color w:val="auto"/>
          <w:lang w:val="pt-BR"/>
        </w:rPr>
      </w:pPr>
    </w:p>
    <w:p w:rsidR="00301720" w:rsidRPr="00834BE6" w:rsidRDefault="000E666C">
      <w:pPr>
        <w:pStyle w:val="BodyText"/>
        <w:spacing w:line="192" w:lineRule="auto"/>
        <w:rPr>
          <w:color w:val="auto"/>
          <w:lang w:val="pt-BR"/>
        </w:rPr>
      </w:pPr>
      <w:r w:rsidRPr="00834BE6">
        <w:rPr>
          <w:color w:val="auto"/>
          <w:lang w:val="pt-BR"/>
        </w:rPr>
        <w:t>4.02 - Qual a disponibilidade esperada?</w:t>
      </w:r>
      <w:r w:rsidRPr="00834BE6">
        <w:rPr>
          <w:i/>
          <w:color w:val="auto"/>
          <w:lang w:val="pt-BR"/>
        </w:rPr>
        <w:t xml:space="preserve"> </w:t>
      </w:r>
    </w:p>
    <w:p w:rsidR="00301720" w:rsidRPr="00834BE6" w:rsidRDefault="00301720">
      <w:pPr>
        <w:pStyle w:val="Header"/>
        <w:tabs>
          <w:tab w:val="clear" w:pos="4320"/>
          <w:tab w:val="clear" w:pos="8640"/>
        </w:tabs>
        <w:spacing w:line="192" w:lineRule="auto"/>
        <w:rPr>
          <w:lang w:val="pt-BR"/>
        </w:rPr>
      </w:pPr>
    </w:p>
    <w:p w:rsidR="00301720" w:rsidRPr="00834BE6" w:rsidRDefault="000E666C">
      <w:pPr>
        <w:spacing w:line="120" w:lineRule="auto"/>
        <w:rPr>
          <w:sz w:val="20"/>
          <w:lang w:val="pt-BR"/>
        </w:rPr>
      </w:pPr>
      <w:r w:rsidRPr="00834BE6">
        <w:rPr>
          <w:lang w:val="pt-BR"/>
        </w:rPr>
        <w:tab/>
      </w:r>
      <w:r w:rsidRPr="00834BE6">
        <w:rPr>
          <w:b/>
          <w:sz w:val="28"/>
          <w:lang w:val="pt-BR"/>
        </w:rPr>
        <w:t>(  )</w:t>
      </w:r>
      <w:r w:rsidRPr="00834BE6">
        <w:rPr>
          <w:b/>
          <w:sz w:val="28"/>
          <w:lang w:val="pt-BR"/>
        </w:rPr>
        <w:tab/>
      </w:r>
      <w:r w:rsidRPr="00834BE6">
        <w:rPr>
          <w:sz w:val="20"/>
          <w:lang w:val="pt-BR"/>
        </w:rPr>
        <w:t>Horário comercial. ( 8:00 as 19:00, Seg a Sex )</w:t>
      </w:r>
    </w:p>
    <w:p w:rsidR="00301720" w:rsidRPr="00834BE6" w:rsidRDefault="000E666C">
      <w:pPr>
        <w:spacing w:line="120" w:lineRule="auto"/>
        <w:rPr>
          <w:sz w:val="20"/>
          <w:lang w:val="pt-BR"/>
        </w:rPr>
      </w:pPr>
      <w:r w:rsidRPr="00834BE6">
        <w:rPr>
          <w:lang w:val="pt-BR"/>
        </w:rPr>
        <w:tab/>
      </w:r>
      <w:r w:rsidRPr="00834BE6">
        <w:rPr>
          <w:b/>
          <w:sz w:val="28"/>
          <w:lang w:val="pt-BR"/>
        </w:rPr>
        <w:t>(  )</w:t>
      </w:r>
      <w:r w:rsidRPr="00834BE6">
        <w:rPr>
          <w:b/>
          <w:sz w:val="28"/>
          <w:lang w:val="pt-BR"/>
        </w:rPr>
        <w:tab/>
      </w:r>
      <w:r w:rsidRPr="00834BE6">
        <w:rPr>
          <w:sz w:val="20"/>
          <w:lang w:val="pt-BR"/>
        </w:rPr>
        <w:t>Processamento Noturno (Batchs) . ( 18:00 às 7:00, Seg a Sex )</w:t>
      </w:r>
    </w:p>
    <w:p w:rsidR="00301720" w:rsidRPr="00834BE6" w:rsidRDefault="000E666C">
      <w:pPr>
        <w:spacing w:line="120" w:lineRule="auto"/>
        <w:rPr>
          <w:sz w:val="20"/>
          <w:lang w:val="pt-BR"/>
        </w:rPr>
      </w:pPr>
      <w:r w:rsidRPr="00834BE6">
        <w:rPr>
          <w:lang w:val="pt-BR"/>
        </w:rPr>
        <w:tab/>
      </w:r>
      <w:r w:rsidR="001438D1" w:rsidRPr="00834BE6">
        <w:rPr>
          <w:b/>
          <w:sz w:val="28"/>
          <w:lang w:val="pt-BR"/>
        </w:rPr>
        <w:t>(x</w:t>
      </w:r>
      <w:r w:rsidRPr="00834BE6">
        <w:rPr>
          <w:b/>
          <w:sz w:val="28"/>
          <w:lang w:val="pt-BR"/>
        </w:rPr>
        <w:t>)</w:t>
      </w:r>
      <w:r w:rsidRPr="00834BE6">
        <w:rPr>
          <w:b/>
          <w:sz w:val="28"/>
          <w:lang w:val="pt-BR"/>
        </w:rPr>
        <w:tab/>
      </w:r>
      <w:r w:rsidRPr="00834BE6">
        <w:rPr>
          <w:sz w:val="20"/>
          <w:lang w:val="pt-BR"/>
        </w:rPr>
        <w:t>Tempo integral. ( 24hs, 7 dias por semana )</w:t>
      </w:r>
    </w:p>
    <w:p w:rsidR="00301720" w:rsidRPr="00834BE6" w:rsidRDefault="000E666C">
      <w:pPr>
        <w:spacing w:line="120" w:lineRule="auto"/>
        <w:rPr>
          <w:sz w:val="20"/>
          <w:lang w:val="pt-BR"/>
        </w:rPr>
      </w:pPr>
      <w:r w:rsidRPr="00834BE6">
        <w:rPr>
          <w:lang w:val="pt-BR"/>
        </w:rPr>
        <w:tab/>
      </w:r>
      <w:r w:rsidRPr="00834BE6">
        <w:rPr>
          <w:b/>
          <w:sz w:val="28"/>
          <w:lang w:val="pt-BR"/>
        </w:rPr>
        <w:t>(  )</w:t>
      </w:r>
      <w:r w:rsidRPr="00834BE6">
        <w:rPr>
          <w:b/>
          <w:sz w:val="28"/>
          <w:lang w:val="pt-BR"/>
        </w:rPr>
        <w:tab/>
      </w:r>
      <w:r w:rsidRPr="00834BE6">
        <w:rPr>
          <w:sz w:val="20"/>
          <w:lang w:val="pt-BR"/>
        </w:rPr>
        <w:t>Somente Final de Semana (Sábado e Domingo)</w:t>
      </w:r>
    </w:p>
    <w:p w:rsidR="00301720" w:rsidRPr="00834BE6" w:rsidRDefault="000E666C">
      <w:pPr>
        <w:spacing w:line="120" w:lineRule="auto"/>
        <w:rPr>
          <w:lang w:val="pt-BR"/>
        </w:rPr>
      </w:pPr>
      <w:r w:rsidRPr="00834BE6">
        <w:rPr>
          <w:lang w:val="pt-BR"/>
        </w:rPr>
        <w:tab/>
      </w:r>
      <w:r w:rsidRPr="00834BE6">
        <w:rPr>
          <w:b/>
          <w:sz w:val="28"/>
          <w:lang w:val="pt-BR"/>
        </w:rPr>
        <w:t>(  )</w:t>
      </w:r>
      <w:r w:rsidRPr="00834BE6">
        <w:rPr>
          <w:b/>
          <w:sz w:val="28"/>
          <w:lang w:val="pt-BR"/>
        </w:rPr>
        <w:tab/>
      </w:r>
      <w:r w:rsidRPr="00834BE6">
        <w:rPr>
          <w:sz w:val="20"/>
          <w:lang w:val="pt-BR"/>
        </w:rPr>
        <w:t>È esperada uma utilização avulsa e  sob demanda.</w:t>
      </w:r>
    </w:p>
    <w:p w:rsidR="00301720" w:rsidRPr="00834BE6" w:rsidRDefault="00301720">
      <w:pPr>
        <w:spacing w:line="192" w:lineRule="auto"/>
        <w:rPr>
          <w:lang w:val="pt-BR"/>
        </w:rPr>
      </w:pPr>
    </w:p>
    <w:p w:rsidR="00301720" w:rsidRPr="00834BE6" w:rsidRDefault="000E666C">
      <w:pPr>
        <w:pStyle w:val="BodyText"/>
        <w:spacing w:line="192" w:lineRule="auto"/>
        <w:rPr>
          <w:color w:val="auto"/>
          <w:lang w:val="pt-BR"/>
        </w:rPr>
      </w:pPr>
      <w:r w:rsidRPr="00834BE6">
        <w:rPr>
          <w:color w:val="auto"/>
          <w:lang w:val="pt-BR"/>
        </w:rPr>
        <w:t xml:space="preserve">4.03 - Quantos usuários são previstos ?   </w:t>
      </w:r>
    </w:p>
    <w:p w:rsidR="00301720" w:rsidRPr="00834BE6" w:rsidRDefault="00301720">
      <w:pPr>
        <w:pStyle w:val="BodyText"/>
        <w:spacing w:line="192" w:lineRule="auto"/>
        <w:rPr>
          <w:color w:val="auto"/>
          <w:lang w:val="pt-BR"/>
        </w:rPr>
      </w:pPr>
    </w:p>
    <w:p w:rsidR="00301720" w:rsidRPr="00834BE6" w:rsidRDefault="000E666C">
      <w:pPr>
        <w:spacing w:line="120" w:lineRule="auto"/>
        <w:rPr>
          <w:sz w:val="20"/>
          <w:lang w:val="pt-BR"/>
        </w:rPr>
      </w:pPr>
      <w:r w:rsidRPr="00834BE6">
        <w:rPr>
          <w:lang w:val="pt-BR"/>
        </w:rPr>
        <w:tab/>
      </w:r>
      <w:r w:rsidR="001438D1" w:rsidRPr="00834BE6">
        <w:rPr>
          <w:b/>
          <w:sz w:val="28"/>
          <w:lang w:val="pt-BR"/>
        </w:rPr>
        <w:t>(</w:t>
      </w:r>
      <w:r w:rsidR="001D0856">
        <w:rPr>
          <w:b/>
          <w:sz w:val="28"/>
          <w:lang w:val="pt-BR"/>
        </w:rPr>
        <w:t xml:space="preserve">  </w:t>
      </w:r>
      <w:r w:rsidRPr="00834BE6">
        <w:rPr>
          <w:b/>
          <w:sz w:val="28"/>
          <w:lang w:val="pt-BR"/>
        </w:rPr>
        <w:t>)</w:t>
      </w:r>
      <w:r w:rsidRPr="00834BE6">
        <w:rPr>
          <w:b/>
          <w:sz w:val="28"/>
          <w:lang w:val="pt-BR"/>
        </w:rPr>
        <w:tab/>
      </w:r>
      <w:r w:rsidRPr="00834BE6">
        <w:rPr>
          <w:sz w:val="20"/>
          <w:lang w:val="pt-BR"/>
        </w:rPr>
        <w:t>zero - 50.</w:t>
      </w:r>
    </w:p>
    <w:p w:rsidR="00301720" w:rsidRPr="00834BE6" w:rsidRDefault="000E666C">
      <w:pPr>
        <w:spacing w:line="120" w:lineRule="auto"/>
        <w:rPr>
          <w:sz w:val="20"/>
          <w:lang w:val="pt-BR"/>
        </w:rPr>
      </w:pPr>
      <w:r w:rsidRPr="00834BE6">
        <w:rPr>
          <w:sz w:val="20"/>
          <w:lang w:val="pt-BR"/>
        </w:rPr>
        <w:tab/>
      </w:r>
      <w:r w:rsidRPr="00834BE6">
        <w:rPr>
          <w:b/>
          <w:sz w:val="28"/>
          <w:lang w:val="pt-BR"/>
        </w:rPr>
        <w:t>(</w:t>
      </w:r>
      <w:r w:rsidR="001D0856">
        <w:rPr>
          <w:b/>
          <w:sz w:val="28"/>
          <w:lang w:val="pt-BR"/>
        </w:rPr>
        <w:t>x</w:t>
      </w:r>
      <w:r w:rsidRPr="00834BE6">
        <w:rPr>
          <w:b/>
          <w:sz w:val="28"/>
          <w:lang w:val="pt-BR"/>
        </w:rPr>
        <w:t>)</w:t>
      </w:r>
      <w:r w:rsidRPr="00834BE6">
        <w:rPr>
          <w:b/>
          <w:sz w:val="28"/>
          <w:lang w:val="pt-BR"/>
        </w:rPr>
        <w:tab/>
      </w:r>
      <w:r w:rsidRPr="00834BE6">
        <w:rPr>
          <w:sz w:val="20"/>
          <w:lang w:val="pt-BR"/>
        </w:rPr>
        <w:t>51 a 100.</w:t>
      </w:r>
    </w:p>
    <w:p w:rsidR="00301720" w:rsidRPr="00834BE6" w:rsidRDefault="000E666C">
      <w:pPr>
        <w:spacing w:line="120" w:lineRule="auto"/>
        <w:rPr>
          <w:sz w:val="20"/>
          <w:lang w:val="pt-BR"/>
        </w:rPr>
      </w:pPr>
      <w:r w:rsidRPr="00834BE6">
        <w:rPr>
          <w:sz w:val="20"/>
          <w:lang w:val="pt-BR"/>
        </w:rPr>
        <w:tab/>
      </w:r>
      <w:r w:rsidRPr="00834BE6">
        <w:rPr>
          <w:b/>
          <w:sz w:val="28"/>
          <w:lang w:val="pt-BR"/>
        </w:rPr>
        <w:t>(  )</w:t>
      </w:r>
      <w:r w:rsidRPr="00834BE6">
        <w:rPr>
          <w:b/>
          <w:sz w:val="28"/>
          <w:lang w:val="pt-BR"/>
        </w:rPr>
        <w:tab/>
      </w:r>
      <w:r w:rsidRPr="00834BE6">
        <w:rPr>
          <w:sz w:val="20"/>
          <w:lang w:val="pt-BR"/>
        </w:rPr>
        <w:t>101 a 500.</w:t>
      </w:r>
    </w:p>
    <w:p w:rsidR="00301720" w:rsidRPr="00834BE6" w:rsidRDefault="000E666C">
      <w:pPr>
        <w:spacing w:line="120" w:lineRule="auto"/>
        <w:rPr>
          <w:sz w:val="20"/>
          <w:lang w:val="pt-BR"/>
        </w:rPr>
      </w:pPr>
      <w:r w:rsidRPr="00834BE6">
        <w:rPr>
          <w:sz w:val="20"/>
          <w:lang w:val="pt-BR"/>
        </w:rPr>
        <w:tab/>
      </w:r>
      <w:r w:rsidRPr="00834BE6">
        <w:rPr>
          <w:b/>
          <w:sz w:val="28"/>
          <w:lang w:val="pt-BR"/>
        </w:rPr>
        <w:t>(  )</w:t>
      </w:r>
      <w:r w:rsidRPr="00834BE6">
        <w:rPr>
          <w:b/>
          <w:sz w:val="28"/>
          <w:lang w:val="pt-BR"/>
        </w:rPr>
        <w:tab/>
      </w:r>
      <w:r w:rsidRPr="00834BE6">
        <w:rPr>
          <w:sz w:val="20"/>
          <w:lang w:val="pt-BR"/>
        </w:rPr>
        <w:t>501 a 1000.</w:t>
      </w:r>
    </w:p>
    <w:p w:rsidR="00301720" w:rsidRPr="00834BE6" w:rsidRDefault="000E666C">
      <w:pPr>
        <w:spacing w:line="120" w:lineRule="auto"/>
        <w:rPr>
          <w:sz w:val="20"/>
          <w:lang w:val="pt-BR"/>
        </w:rPr>
      </w:pPr>
      <w:r w:rsidRPr="00834BE6">
        <w:rPr>
          <w:sz w:val="20"/>
          <w:lang w:val="pt-BR"/>
        </w:rPr>
        <w:tab/>
      </w:r>
      <w:r w:rsidRPr="00834BE6">
        <w:rPr>
          <w:b/>
          <w:sz w:val="28"/>
          <w:lang w:val="pt-BR"/>
        </w:rPr>
        <w:t>(  )</w:t>
      </w:r>
      <w:r w:rsidRPr="00834BE6">
        <w:rPr>
          <w:b/>
          <w:sz w:val="28"/>
          <w:lang w:val="pt-BR"/>
        </w:rPr>
        <w:tab/>
      </w:r>
      <w:r w:rsidRPr="00834BE6">
        <w:rPr>
          <w:sz w:val="20"/>
          <w:lang w:val="pt-BR"/>
        </w:rPr>
        <w:t>1001 a 5000.</w:t>
      </w:r>
    </w:p>
    <w:p w:rsidR="00301720" w:rsidRPr="00834BE6" w:rsidRDefault="000E666C">
      <w:pPr>
        <w:spacing w:line="120" w:lineRule="auto"/>
        <w:rPr>
          <w:sz w:val="20"/>
          <w:lang w:val="pt-BR"/>
        </w:rPr>
      </w:pPr>
      <w:r w:rsidRPr="00834BE6">
        <w:rPr>
          <w:sz w:val="20"/>
          <w:lang w:val="pt-BR"/>
        </w:rPr>
        <w:tab/>
      </w:r>
      <w:r w:rsidRPr="00834BE6">
        <w:rPr>
          <w:b/>
          <w:sz w:val="28"/>
          <w:lang w:val="pt-BR"/>
        </w:rPr>
        <w:t>(  )</w:t>
      </w:r>
      <w:r w:rsidRPr="00834BE6">
        <w:rPr>
          <w:b/>
          <w:sz w:val="28"/>
          <w:lang w:val="pt-BR"/>
        </w:rPr>
        <w:tab/>
      </w:r>
      <w:r w:rsidRPr="00834BE6">
        <w:rPr>
          <w:sz w:val="20"/>
          <w:lang w:val="pt-BR"/>
        </w:rPr>
        <w:t>acima de 5000.</w:t>
      </w:r>
    </w:p>
    <w:p w:rsidR="00301720" w:rsidRPr="00834BE6" w:rsidRDefault="000E666C">
      <w:pPr>
        <w:spacing w:line="120" w:lineRule="auto"/>
        <w:rPr>
          <w:lang w:val="pt-BR"/>
        </w:rPr>
      </w:pPr>
      <w:r w:rsidRPr="00834BE6">
        <w:rPr>
          <w:lang w:val="pt-BR"/>
        </w:rPr>
        <w:tab/>
      </w:r>
    </w:p>
    <w:p w:rsidR="00301720" w:rsidRPr="00834BE6" w:rsidRDefault="000E666C">
      <w:pPr>
        <w:spacing w:line="192" w:lineRule="auto"/>
        <w:rPr>
          <w:lang w:val="pt-BR"/>
        </w:rPr>
      </w:pPr>
      <w:r w:rsidRPr="00834BE6">
        <w:rPr>
          <w:lang w:val="pt-BR"/>
        </w:rPr>
        <w:t xml:space="preserve">4.05 - Como você qualifica a sua necessidade em relação aos sistemas existentes? </w:t>
      </w:r>
    </w:p>
    <w:p w:rsidR="00301720" w:rsidRPr="00834BE6" w:rsidRDefault="00301720">
      <w:pPr>
        <w:spacing w:line="192" w:lineRule="auto"/>
        <w:rPr>
          <w:lang w:val="pt-BR"/>
        </w:rPr>
      </w:pPr>
    </w:p>
    <w:p w:rsidR="00301720" w:rsidRPr="00834BE6" w:rsidRDefault="000E666C">
      <w:pPr>
        <w:spacing w:line="120" w:lineRule="auto"/>
        <w:rPr>
          <w:sz w:val="20"/>
          <w:lang w:val="pt-BR"/>
        </w:rPr>
      </w:pPr>
      <w:r w:rsidRPr="00834BE6">
        <w:rPr>
          <w:lang w:val="pt-BR"/>
        </w:rPr>
        <w:tab/>
      </w:r>
      <w:r w:rsidRPr="00834BE6">
        <w:rPr>
          <w:b/>
          <w:sz w:val="28"/>
          <w:lang w:val="pt-BR"/>
        </w:rPr>
        <w:t>(  )</w:t>
      </w:r>
      <w:r w:rsidRPr="00834BE6">
        <w:rPr>
          <w:b/>
          <w:sz w:val="28"/>
          <w:lang w:val="pt-BR"/>
        </w:rPr>
        <w:tab/>
      </w:r>
      <w:r w:rsidRPr="00834BE6">
        <w:rPr>
          <w:sz w:val="20"/>
          <w:lang w:val="pt-BR"/>
        </w:rPr>
        <w:t>Uma melhoria do sistema existente.</w:t>
      </w:r>
    </w:p>
    <w:p w:rsidR="00301720" w:rsidRPr="00834BE6" w:rsidRDefault="000E666C">
      <w:pPr>
        <w:spacing w:line="120" w:lineRule="auto"/>
        <w:rPr>
          <w:sz w:val="20"/>
          <w:lang w:val="pt-BR"/>
        </w:rPr>
      </w:pPr>
      <w:r w:rsidRPr="00834BE6">
        <w:rPr>
          <w:sz w:val="20"/>
          <w:lang w:val="pt-BR"/>
        </w:rPr>
        <w:tab/>
      </w:r>
      <w:r w:rsidRPr="00834BE6">
        <w:rPr>
          <w:b/>
          <w:sz w:val="28"/>
          <w:lang w:val="pt-BR"/>
        </w:rPr>
        <w:t>(  )</w:t>
      </w:r>
      <w:r w:rsidRPr="00834BE6">
        <w:rPr>
          <w:b/>
          <w:sz w:val="28"/>
          <w:lang w:val="pt-BR"/>
        </w:rPr>
        <w:tab/>
      </w:r>
      <w:r w:rsidRPr="00834BE6">
        <w:rPr>
          <w:sz w:val="20"/>
          <w:lang w:val="pt-BR"/>
        </w:rPr>
        <w:t>A substituição do sistema atual.</w:t>
      </w:r>
    </w:p>
    <w:p w:rsidR="00301720" w:rsidRPr="00834BE6" w:rsidRDefault="000E666C">
      <w:pPr>
        <w:spacing w:line="120" w:lineRule="auto"/>
        <w:rPr>
          <w:sz w:val="20"/>
          <w:lang w:val="pt-BR"/>
        </w:rPr>
      </w:pPr>
      <w:r w:rsidRPr="00834BE6">
        <w:rPr>
          <w:sz w:val="20"/>
          <w:lang w:val="pt-BR"/>
        </w:rPr>
        <w:tab/>
      </w:r>
      <w:r w:rsidRPr="00834BE6">
        <w:rPr>
          <w:b/>
          <w:sz w:val="28"/>
          <w:lang w:val="pt-BR"/>
        </w:rPr>
        <w:t>(  )</w:t>
      </w:r>
      <w:r w:rsidRPr="00834BE6">
        <w:rPr>
          <w:b/>
          <w:sz w:val="28"/>
          <w:lang w:val="pt-BR"/>
        </w:rPr>
        <w:tab/>
      </w:r>
      <w:r w:rsidRPr="00834BE6">
        <w:rPr>
          <w:sz w:val="20"/>
          <w:lang w:val="pt-BR"/>
        </w:rPr>
        <w:t>A criação de um sistema.</w:t>
      </w:r>
    </w:p>
    <w:p w:rsidR="00301720" w:rsidRPr="00834BE6" w:rsidRDefault="000E666C">
      <w:pPr>
        <w:spacing w:line="120" w:lineRule="auto"/>
        <w:rPr>
          <w:sz w:val="20"/>
          <w:lang w:val="pt-BR"/>
        </w:rPr>
      </w:pPr>
      <w:r w:rsidRPr="00834BE6">
        <w:rPr>
          <w:sz w:val="20"/>
          <w:lang w:val="pt-BR"/>
        </w:rPr>
        <w:tab/>
      </w:r>
      <w:r w:rsidRPr="00834BE6">
        <w:rPr>
          <w:b/>
          <w:sz w:val="28"/>
          <w:lang w:val="pt-BR"/>
        </w:rPr>
        <w:t>(  )</w:t>
      </w:r>
      <w:r w:rsidRPr="00834BE6">
        <w:rPr>
          <w:b/>
          <w:sz w:val="28"/>
          <w:lang w:val="pt-BR"/>
        </w:rPr>
        <w:tab/>
      </w:r>
      <w:r w:rsidRPr="00834BE6">
        <w:rPr>
          <w:sz w:val="20"/>
          <w:lang w:val="pt-BR"/>
        </w:rPr>
        <w:t>A aquisição de um programa de mercado.</w:t>
      </w:r>
    </w:p>
    <w:p w:rsidR="00301720" w:rsidRPr="00834BE6" w:rsidRDefault="000E666C">
      <w:pPr>
        <w:spacing w:line="120" w:lineRule="auto"/>
        <w:rPr>
          <w:lang w:val="pt-BR"/>
        </w:rPr>
      </w:pPr>
      <w:r w:rsidRPr="00834BE6">
        <w:rPr>
          <w:sz w:val="20"/>
          <w:lang w:val="pt-BR"/>
        </w:rPr>
        <w:tab/>
      </w:r>
      <w:r w:rsidRPr="00834BE6">
        <w:rPr>
          <w:b/>
          <w:sz w:val="28"/>
          <w:lang w:val="pt-BR"/>
        </w:rPr>
        <w:t>(</w:t>
      </w:r>
      <w:r w:rsidR="001438D1" w:rsidRPr="00834BE6">
        <w:rPr>
          <w:b/>
          <w:sz w:val="28"/>
          <w:lang w:val="pt-BR"/>
        </w:rPr>
        <w:t>x</w:t>
      </w:r>
      <w:r w:rsidRPr="00834BE6">
        <w:rPr>
          <w:b/>
          <w:sz w:val="28"/>
          <w:lang w:val="pt-BR"/>
        </w:rPr>
        <w:t>)</w:t>
      </w:r>
      <w:r w:rsidRPr="00834BE6">
        <w:rPr>
          <w:b/>
          <w:sz w:val="28"/>
          <w:lang w:val="pt-BR"/>
        </w:rPr>
        <w:tab/>
      </w:r>
      <w:r w:rsidRPr="00834BE6">
        <w:rPr>
          <w:sz w:val="20"/>
          <w:lang w:val="pt-BR"/>
        </w:rPr>
        <w:t>A mecanização de um processo que hoje é feito manualmente.</w:t>
      </w:r>
    </w:p>
    <w:p w:rsidR="00301720" w:rsidRPr="00834BE6" w:rsidRDefault="000E666C">
      <w:pPr>
        <w:spacing w:line="120" w:lineRule="auto"/>
        <w:rPr>
          <w:lang w:val="pt-BR"/>
        </w:rPr>
      </w:pPr>
      <w:r w:rsidRPr="00834BE6">
        <w:rPr>
          <w:sz w:val="20"/>
          <w:lang w:val="pt-BR"/>
        </w:rPr>
        <w:tab/>
      </w:r>
      <w:r w:rsidRPr="00834BE6">
        <w:rPr>
          <w:b/>
          <w:sz w:val="28"/>
          <w:lang w:val="pt-BR"/>
        </w:rPr>
        <w:t>(  )</w:t>
      </w:r>
      <w:r w:rsidRPr="00834BE6">
        <w:rPr>
          <w:b/>
          <w:sz w:val="28"/>
          <w:lang w:val="pt-BR"/>
        </w:rPr>
        <w:tab/>
      </w:r>
      <w:r w:rsidRPr="00834BE6">
        <w:rPr>
          <w:sz w:val="20"/>
          <w:lang w:val="pt-BR"/>
        </w:rPr>
        <w:t>A mecanização de um processo novo.</w:t>
      </w:r>
    </w:p>
    <w:p w:rsidR="00301720" w:rsidRPr="00834BE6" w:rsidRDefault="00301720">
      <w:pPr>
        <w:spacing w:line="120" w:lineRule="auto"/>
        <w:rPr>
          <w:lang w:val="pt-BR"/>
        </w:rPr>
      </w:pPr>
    </w:p>
    <w:p w:rsidR="00301720" w:rsidRPr="00834BE6" w:rsidRDefault="000E666C">
      <w:pPr>
        <w:spacing w:line="192" w:lineRule="auto"/>
        <w:rPr>
          <w:lang w:val="pt-BR"/>
        </w:rPr>
      </w:pPr>
      <w:r w:rsidRPr="00834BE6">
        <w:rPr>
          <w:lang w:val="pt-BR"/>
        </w:rPr>
        <w:t>4.06 - É prevista a utilização de informações históricas?</w:t>
      </w:r>
    </w:p>
    <w:p w:rsidR="00301720" w:rsidRPr="00834BE6" w:rsidRDefault="000E666C">
      <w:pPr>
        <w:spacing w:line="192" w:lineRule="auto"/>
        <w:rPr>
          <w:lang w:val="pt-BR"/>
        </w:rPr>
      </w:pPr>
      <w:r w:rsidRPr="00834BE6">
        <w:rPr>
          <w:lang w:val="pt-BR"/>
        </w:rPr>
        <w:tab/>
      </w:r>
    </w:p>
    <w:p w:rsidR="00301720" w:rsidRPr="00834BE6" w:rsidRDefault="000E666C">
      <w:pPr>
        <w:spacing w:line="120" w:lineRule="auto"/>
        <w:rPr>
          <w:sz w:val="20"/>
          <w:lang w:val="pt-BR"/>
        </w:rPr>
      </w:pPr>
      <w:r w:rsidRPr="00834BE6">
        <w:rPr>
          <w:lang w:val="pt-BR"/>
        </w:rPr>
        <w:tab/>
      </w:r>
      <w:r w:rsidRPr="00834BE6">
        <w:rPr>
          <w:b/>
          <w:sz w:val="28"/>
          <w:lang w:val="pt-BR"/>
        </w:rPr>
        <w:t>(  )</w:t>
      </w:r>
      <w:r w:rsidRPr="00834BE6">
        <w:rPr>
          <w:b/>
          <w:sz w:val="28"/>
          <w:lang w:val="pt-BR"/>
        </w:rPr>
        <w:tab/>
      </w:r>
      <w:r w:rsidRPr="00834BE6">
        <w:rPr>
          <w:sz w:val="20"/>
          <w:lang w:val="pt-BR"/>
        </w:rPr>
        <w:t>Não.</w:t>
      </w:r>
    </w:p>
    <w:p w:rsidR="00301720" w:rsidRPr="00834BE6" w:rsidRDefault="000E666C">
      <w:pPr>
        <w:spacing w:line="120" w:lineRule="auto"/>
        <w:rPr>
          <w:sz w:val="20"/>
          <w:lang w:val="pt-BR"/>
        </w:rPr>
      </w:pPr>
      <w:r w:rsidRPr="00834BE6">
        <w:rPr>
          <w:sz w:val="20"/>
          <w:lang w:val="pt-BR"/>
        </w:rPr>
        <w:tab/>
      </w:r>
      <w:r w:rsidR="001438D1" w:rsidRPr="00834BE6">
        <w:rPr>
          <w:b/>
          <w:sz w:val="28"/>
          <w:lang w:val="pt-BR"/>
        </w:rPr>
        <w:t>(x</w:t>
      </w:r>
      <w:r w:rsidRPr="00834BE6">
        <w:rPr>
          <w:b/>
          <w:sz w:val="28"/>
          <w:lang w:val="pt-BR"/>
        </w:rPr>
        <w:t>)</w:t>
      </w:r>
      <w:r w:rsidRPr="00834BE6">
        <w:rPr>
          <w:b/>
          <w:sz w:val="28"/>
          <w:lang w:val="pt-BR"/>
        </w:rPr>
        <w:tab/>
      </w:r>
      <w:r w:rsidRPr="00834BE6">
        <w:rPr>
          <w:sz w:val="20"/>
          <w:lang w:val="pt-BR"/>
        </w:rPr>
        <w:t>Sim dos últimos 12 meses.</w:t>
      </w:r>
    </w:p>
    <w:p w:rsidR="00301720" w:rsidRPr="00834BE6" w:rsidRDefault="000E666C">
      <w:pPr>
        <w:spacing w:line="120" w:lineRule="auto"/>
        <w:rPr>
          <w:sz w:val="20"/>
          <w:lang w:val="pt-BR"/>
        </w:rPr>
      </w:pPr>
      <w:r w:rsidRPr="00834BE6">
        <w:rPr>
          <w:sz w:val="20"/>
          <w:lang w:val="pt-BR"/>
        </w:rPr>
        <w:tab/>
      </w:r>
      <w:r w:rsidRPr="00834BE6">
        <w:rPr>
          <w:b/>
          <w:sz w:val="28"/>
          <w:lang w:val="pt-BR"/>
        </w:rPr>
        <w:t>(  )</w:t>
      </w:r>
      <w:r w:rsidRPr="00834BE6">
        <w:rPr>
          <w:b/>
          <w:sz w:val="28"/>
          <w:lang w:val="pt-BR"/>
        </w:rPr>
        <w:tab/>
      </w:r>
      <w:r w:rsidRPr="00834BE6">
        <w:rPr>
          <w:sz w:val="20"/>
          <w:lang w:val="pt-BR"/>
        </w:rPr>
        <w:t>Sim dos últimos 24 meses.</w:t>
      </w:r>
    </w:p>
    <w:p w:rsidR="00301720" w:rsidRPr="00834BE6" w:rsidRDefault="000E666C">
      <w:pPr>
        <w:spacing w:line="120" w:lineRule="auto"/>
        <w:rPr>
          <w:sz w:val="20"/>
          <w:lang w:val="pt-BR"/>
        </w:rPr>
      </w:pPr>
      <w:r w:rsidRPr="00834BE6">
        <w:rPr>
          <w:sz w:val="20"/>
          <w:lang w:val="pt-BR"/>
        </w:rPr>
        <w:tab/>
      </w:r>
      <w:r w:rsidRPr="00834BE6">
        <w:rPr>
          <w:b/>
          <w:sz w:val="28"/>
          <w:lang w:val="pt-BR"/>
        </w:rPr>
        <w:t>(  )</w:t>
      </w:r>
      <w:r w:rsidRPr="00834BE6">
        <w:rPr>
          <w:b/>
          <w:sz w:val="28"/>
          <w:lang w:val="pt-BR"/>
        </w:rPr>
        <w:tab/>
      </w:r>
      <w:r w:rsidRPr="00834BE6">
        <w:rPr>
          <w:sz w:val="20"/>
          <w:lang w:val="pt-BR"/>
        </w:rPr>
        <w:t>Sim de mais de 24 meses.</w:t>
      </w:r>
    </w:p>
    <w:p w:rsidR="00301720" w:rsidRPr="00834BE6" w:rsidRDefault="00301720">
      <w:pPr>
        <w:spacing w:line="120" w:lineRule="auto"/>
        <w:rPr>
          <w:sz w:val="20"/>
          <w:lang w:val="pt-BR"/>
        </w:rPr>
      </w:pPr>
    </w:p>
    <w:p w:rsidR="00301720" w:rsidRPr="00834BE6" w:rsidRDefault="000E666C">
      <w:pPr>
        <w:pStyle w:val="BodyText"/>
        <w:spacing w:line="192" w:lineRule="auto"/>
        <w:rPr>
          <w:color w:val="auto"/>
          <w:lang w:val="pt-BR"/>
        </w:rPr>
      </w:pPr>
      <w:r w:rsidRPr="00834BE6">
        <w:rPr>
          <w:color w:val="auto"/>
          <w:lang w:val="pt-BR"/>
        </w:rPr>
        <w:t>4.08 - De que maneira os usuários farão uso desta solução</w:t>
      </w:r>
    </w:p>
    <w:p w:rsidR="00301720" w:rsidRPr="00834BE6" w:rsidRDefault="000E666C">
      <w:pPr>
        <w:pStyle w:val="BodyText"/>
        <w:spacing w:line="192" w:lineRule="auto"/>
        <w:rPr>
          <w:color w:val="auto"/>
          <w:lang w:val="pt-BR"/>
        </w:rPr>
      </w:pPr>
      <w:r w:rsidRPr="00834BE6">
        <w:rPr>
          <w:color w:val="auto"/>
          <w:lang w:val="pt-BR"/>
        </w:rPr>
        <w:t xml:space="preserve">  </w:t>
      </w:r>
    </w:p>
    <w:p w:rsidR="00301720" w:rsidRPr="00834BE6" w:rsidRDefault="000E666C">
      <w:pPr>
        <w:spacing w:line="120" w:lineRule="auto"/>
        <w:rPr>
          <w:sz w:val="20"/>
          <w:lang w:val="pt-BR"/>
        </w:rPr>
      </w:pPr>
      <w:r w:rsidRPr="00834BE6">
        <w:rPr>
          <w:sz w:val="20"/>
          <w:lang w:val="pt-BR"/>
        </w:rPr>
        <w:tab/>
      </w:r>
      <w:r w:rsidRPr="00834BE6">
        <w:rPr>
          <w:b/>
          <w:sz w:val="28"/>
          <w:lang w:val="pt-BR"/>
        </w:rPr>
        <w:t>(  )</w:t>
      </w:r>
      <w:r w:rsidRPr="00834BE6">
        <w:rPr>
          <w:b/>
          <w:sz w:val="28"/>
          <w:lang w:val="pt-BR"/>
        </w:rPr>
        <w:tab/>
      </w:r>
      <w:r w:rsidRPr="00834BE6">
        <w:rPr>
          <w:sz w:val="20"/>
          <w:lang w:val="pt-BR"/>
        </w:rPr>
        <w:t>Telefone.</w:t>
      </w:r>
    </w:p>
    <w:p w:rsidR="00301720" w:rsidRPr="00834BE6" w:rsidRDefault="000E666C">
      <w:pPr>
        <w:spacing w:line="120" w:lineRule="auto"/>
        <w:rPr>
          <w:sz w:val="20"/>
          <w:lang w:val="pt-BR"/>
        </w:rPr>
      </w:pPr>
      <w:r w:rsidRPr="00834BE6">
        <w:rPr>
          <w:sz w:val="20"/>
          <w:lang w:val="pt-BR"/>
        </w:rPr>
        <w:tab/>
      </w:r>
      <w:r w:rsidRPr="00834BE6">
        <w:rPr>
          <w:b/>
          <w:sz w:val="28"/>
          <w:lang w:val="pt-BR"/>
        </w:rPr>
        <w:t>(  )</w:t>
      </w:r>
      <w:r w:rsidRPr="00834BE6">
        <w:rPr>
          <w:b/>
          <w:sz w:val="28"/>
          <w:lang w:val="pt-BR"/>
        </w:rPr>
        <w:tab/>
      </w:r>
      <w:r w:rsidRPr="00834BE6">
        <w:rPr>
          <w:sz w:val="20"/>
          <w:lang w:val="pt-BR"/>
        </w:rPr>
        <w:t>Computadores locais.</w:t>
      </w:r>
    </w:p>
    <w:p w:rsidR="00301720" w:rsidRPr="00834BE6" w:rsidRDefault="000E666C">
      <w:pPr>
        <w:spacing w:line="120" w:lineRule="auto"/>
        <w:rPr>
          <w:sz w:val="20"/>
          <w:lang w:val="pt-BR"/>
        </w:rPr>
      </w:pPr>
      <w:r w:rsidRPr="00834BE6">
        <w:rPr>
          <w:sz w:val="20"/>
          <w:lang w:val="pt-BR"/>
        </w:rPr>
        <w:tab/>
      </w:r>
      <w:r w:rsidRPr="00834BE6">
        <w:rPr>
          <w:b/>
          <w:sz w:val="28"/>
          <w:lang w:val="pt-BR"/>
        </w:rPr>
        <w:t>(  )</w:t>
      </w:r>
      <w:r w:rsidRPr="00834BE6">
        <w:rPr>
          <w:b/>
          <w:sz w:val="28"/>
          <w:lang w:val="pt-BR"/>
        </w:rPr>
        <w:tab/>
      </w:r>
      <w:r w:rsidRPr="00834BE6">
        <w:rPr>
          <w:sz w:val="20"/>
          <w:lang w:val="pt-BR"/>
        </w:rPr>
        <w:t>Internet.</w:t>
      </w:r>
    </w:p>
    <w:p w:rsidR="00301720" w:rsidRPr="00834BE6" w:rsidRDefault="000E666C">
      <w:pPr>
        <w:spacing w:line="120" w:lineRule="auto"/>
        <w:rPr>
          <w:sz w:val="20"/>
          <w:lang w:val="pt-BR"/>
        </w:rPr>
      </w:pPr>
      <w:r w:rsidRPr="00834BE6">
        <w:rPr>
          <w:sz w:val="20"/>
          <w:lang w:val="pt-BR"/>
        </w:rPr>
        <w:tab/>
      </w:r>
      <w:r w:rsidR="001438D1" w:rsidRPr="00834BE6">
        <w:rPr>
          <w:b/>
          <w:sz w:val="28"/>
          <w:lang w:val="pt-BR"/>
        </w:rPr>
        <w:t>(x</w:t>
      </w:r>
      <w:r w:rsidRPr="00834BE6">
        <w:rPr>
          <w:b/>
          <w:sz w:val="28"/>
          <w:lang w:val="pt-BR"/>
        </w:rPr>
        <w:t>)</w:t>
      </w:r>
      <w:r w:rsidRPr="00834BE6">
        <w:rPr>
          <w:b/>
          <w:sz w:val="28"/>
          <w:lang w:val="pt-BR"/>
        </w:rPr>
        <w:tab/>
      </w:r>
      <w:r w:rsidRPr="00834BE6">
        <w:rPr>
          <w:sz w:val="20"/>
          <w:lang w:val="pt-BR"/>
        </w:rPr>
        <w:t>Dispositivos móveis. (notebook, Palm ou Celulares) com conexão Online</w:t>
      </w:r>
    </w:p>
    <w:p w:rsidR="00301720" w:rsidRPr="00834BE6" w:rsidRDefault="000E666C">
      <w:pPr>
        <w:spacing w:line="120" w:lineRule="auto"/>
        <w:rPr>
          <w:sz w:val="20"/>
          <w:lang w:val="pt-BR"/>
        </w:rPr>
      </w:pPr>
      <w:r w:rsidRPr="00834BE6">
        <w:rPr>
          <w:sz w:val="20"/>
          <w:lang w:val="pt-BR"/>
        </w:rPr>
        <w:tab/>
      </w:r>
      <w:r w:rsidRPr="00834BE6">
        <w:rPr>
          <w:b/>
          <w:sz w:val="28"/>
          <w:lang w:val="pt-BR"/>
        </w:rPr>
        <w:t>(  )</w:t>
      </w:r>
      <w:r w:rsidRPr="00834BE6">
        <w:rPr>
          <w:b/>
          <w:sz w:val="28"/>
          <w:lang w:val="pt-BR"/>
        </w:rPr>
        <w:tab/>
      </w:r>
      <w:r w:rsidRPr="00834BE6">
        <w:rPr>
          <w:sz w:val="20"/>
          <w:lang w:val="pt-BR"/>
        </w:rPr>
        <w:t>Dispositivos móveis. (notebook, Palm ou Celulares) com sincronismo periódico de informações.</w:t>
      </w:r>
    </w:p>
    <w:p w:rsidR="00301720" w:rsidRPr="00834BE6" w:rsidRDefault="00301720">
      <w:pPr>
        <w:spacing w:line="120" w:lineRule="auto"/>
        <w:rPr>
          <w:lang w:val="pt-BR"/>
        </w:rPr>
      </w:pPr>
    </w:p>
    <w:p w:rsidR="00301720" w:rsidRPr="00834BE6" w:rsidRDefault="000E666C">
      <w:pPr>
        <w:spacing w:line="192" w:lineRule="auto"/>
        <w:ind w:left="163"/>
        <w:rPr>
          <w:i/>
          <w:lang w:val="pt-BR"/>
        </w:rPr>
      </w:pPr>
      <w:r w:rsidRPr="00834BE6">
        <w:rPr>
          <w:lang w:val="pt-BR"/>
        </w:rPr>
        <w:t xml:space="preserve">4.09 - Qual a previsão do número de páginas de relatórios impressas diariamente </w:t>
      </w:r>
      <w:r w:rsidR="000625BC" w:rsidRPr="00834BE6">
        <w:rPr>
          <w:lang w:val="pt-BR"/>
        </w:rPr>
        <w:t>pela solução</w:t>
      </w:r>
      <w:r w:rsidRPr="00834BE6">
        <w:rPr>
          <w:lang w:val="pt-BR"/>
        </w:rPr>
        <w:t>?</w:t>
      </w:r>
    </w:p>
    <w:p w:rsidR="00301720" w:rsidRPr="00834BE6" w:rsidRDefault="000E666C">
      <w:pPr>
        <w:spacing w:line="192" w:lineRule="auto"/>
        <w:rPr>
          <w:i/>
          <w:lang w:val="pt-BR"/>
        </w:rPr>
      </w:pPr>
      <w:r w:rsidRPr="00834BE6">
        <w:rPr>
          <w:i/>
          <w:lang w:val="pt-BR"/>
        </w:rPr>
        <w:t xml:space="preserve"> </w:t>
      </w:r>
    </w:p>
    <w:p w:rsidR="00301720" w:rsidRPr="00834BE6" w:rsidRDefault="000E666C">
      <w:pPr>
        <w:spacing w:line="120" w:lineRule="auto"/>
        <w:rPr>
          <w:lang w:val="pt-BR"/>
        </w:rPr>
      </w:pPr>
      <w:r w:rsidRPr="00834BE6">
        <w:rPr>
          <w:lang w:val="pt-BR"/>
        </w:rPr>
        <w:tab/>
      </w:r>
      <w:r w:rsidR="001438D1" w:rsidRPr="00834BE6">
        <w:rPr>
          <w:b/>
          <w:sz w:val="28"/>
          <w:lang w:val="pt-BR"/>
        </w:rPr>
        <w:t>(x</w:t>
      </w:r>
      <w:r w:rsidRPr="00834BE6">
        <w:rPr>
          <w:b/>
          <w:sz w:val="28"/>
          <w:lang w:val="pt-BR"/>
        </w:rPr>
        <w:t>)</w:t>
      </w:r>
      <w:r w:rsidRPr="00834BE6">
        <w:rPr>
          <w:b/>
          <w:sz w:val="28"/>
          <w:lang w:val="pt-BR"/>
        </w:rPr>
        <w:tab/>
      </w:r>
      <w:r w:rsidRPr="00DA379D">
        <w:rPr>
          <w:sz w:val="20"/>
          <w:lang w:val="pt-BR"/>
        </w:rPr>
        <w:t>Não haverá impressão</w:t>
      </w:r>
      <w:r w:rsidRPr="00834BE6">
        <w:rPr>
          <w:lang w:val="pt-BR"/>
        </w:rPr>
        <w:t>.</w:t>
      </w:r>
    </w:p>
    <w:p w:rsidR="00301720" w:rsidRPr="00834BE6" w:rsidRDefault="000E666C">
      <w:pPr>
        <w:spacing w:line="120" w:lineRule="auto"/>
        <w:rPr>
          <w:lang w:val="pt-BR"/>
        </w:rPr>
      </w:pPr>
      <w:r w:rsidRPr="00834BE6">
        <w:rPr>
          <w:lang w:val="pt-BR"/>
        </w:rPr>
        <w:tab/>
      </w:r>
      <w:r w:rsidRPr="00834BE6">
        <w:rPr>
          <w:b/>
          <w:sz w:val="28"/>
          <w:lang w:val="pt-BR"/>
        </w:rPr>
        <w:t>(  )</w:t>
      </w:r>
      <w:r w:rsidRPr="00834BE6">
        <w:rPr>
          <w:b/>
          <w:sz w:val="28"/>
          <w:lang w:val="pt-BR"/>
        </w:rPr>
        <w:tab/>
      </w:r>
      <w:r w:rsidRPr="00DA379D">
        <w:rPr>
          <w:sz w:val="20"/>
          <w:lang w:val="pt-BR"/>
        </w:rPr>
        <w:t>0 a 1000</w:t>
      </w:r>
      <w:r w:rsidRPr="00834BE6">
        <w:rPr>
          <w:lang w:val="pt-BR"/>
        </w:rPr>
        <w:t>.</w:t>
      </w:r>
    </w:p>
    <w:p w:rsidR="00301720" w:rsidRPr="00834BE6" w:rsidRDefault="000E666C">
      <w:pPr>
        <w:spacing w:line="120" w:lineRule="auto"/>
        <w:rPr>
          <w:lang w:val="pt-BR"/>
        </w:rPr>
      </w:pPr>
      <w:r w:rsidRPr="00834BE6">
        <w:rPr>
          <w:lang w:val="pt-BR"/>
        </w:rPr>
        <w:tab/>
      </w:r>
      <w:r w:rsidRPr="00834BE6">
        <w:rPr>
          <w:b/>
          <w:sz w:val="28"/>
          <w:lang w:val="pt-BR"/>
        </w:rPr>
        <w:t>(  )</w:t>
      </w:r>
      <w:r w:rsidRPr="00834BE6">
        <w:rPr>
          <w:b/>
          <w:sz w:val="28"/>
          <w:lang w:val="pt-BR"/>
        </w:rPr>
        <w:tab/>
      </w:r>
      <w:r w:rsidRPr="00DA379D">
        <w:rPr>
          <w:sz w:val="20"/>
          <w:lang w:val="pt-BR"/>
        </w:rPr>
        <w:t>1001 a 5000.</w:t>
      </w:r>
    </w:p>
    <w:p w:rsidR="00301720" w:rsidRPr="00834BE6" w:rsidRDefault="000E666C">
      <w:pPr>
        <w:spacing w:line="120" w:lineRule="auto"/>
        <w:rPr>
          <w:lang w:val="pt-BR"/>
        </w:rPr>
      </w:pPr>
      <w:r w:rsidRPr="00834BE6">
        <w:rPr>
          <w:lang w:val="pt-BR"/>
        </w:rPr>
        <w:tab/>
      </w:r>
      <w:r w:rsidRPr="00834BE6">
        <w:rPr>
          <w:b/>
          <w:sz w:val="28"/>
          <w:lang w:val="pt-BR"/>
        </w:rPr>
        <w:t>(  )</w:t>
      </w:r>
      <w:r w:rsidRPr="00834BE6">
        <w:rPr>
          <w:b/>
          <w:sz w:val="28"/>
          <w:lang w:val="pt-BR"/>
        </w:rPr>
        <w:tab/>
      </w:r>
      <w:r w:rsidRPr="00DA379D">
        <w:rPr>
          <w:sz w:val="20"/>
          <w:lang w:val="pt-BR"/>
        </w:rPr>
        <w:t>acima de 5000.</w:t>
      </w:r>
    </w:p>
    <w:p w:rsidR="00301720" w:rsidRPr="00834BE6" w:rsidRDefault="00301720">
      <w:pPr>
        <w:spacing w:line="120" w:lineRule="auto"/>
        <w:rPr>
          <w:lang w:val="pt-BR"/>
        </w:rPr>
      </w:pPr>
    </w:p>
    <w:p w:rsidR="00301720" w:rsidRPr="00834BE6" w:rsidRDefault="000E666C">
      <w:pPr>
        <w:spacing w:line="192" w:lineRule="auto"/>
        <w:rPr>
          <w:i/>
          <w:lang w:val="pt-BR"/>
        </w:rPr>
      </w:pPr>
      <w:r w:rsidRPr="00834BE6">
        <w:rPr>
          <w:lang w:val="pt-BR"/>
        </w:rPr>
        <w:t>4.11 - Que tratamento é esperado após a implementação?</w:t>
      </w:r>
      <w:r w:rsidRPr="00834BE6">
        <w:rPr>
          <w:i/>
          <w:lang w:val="pt-BR"/>
        </w:rPr>
        <w:t xml:space="preserve"> </w:t>
      </w:r>
    </w:p>
    <w:p w:rsidR="00301720" w:rsidRPr="00834BE6" w:rsidRDefault="000E666C">
      <w:pPr>
        <w:spacing w:line="192" w:lineRule="auto"/>
        <w:rPr>
          <w:i/>
          <w:lang w:val="pt-BR"/>
        </w:rPr>
      </w:pPr>
      <w:r w:rsidRPr="00834BE6">
        <w:rPr>
          <w:i/>
          <w:lang w:val="pt-BR"/>
        </w:rPr>
        <w:t xml:space="preserve">   </w:t>
      </w:r>
    </w:p>
    <w:p w:rsidR="00301720" w:rsidRPr="00834BE6" w:rsidRDefault="000E666C">
      <w:pPr>
        <w:spacing w:line="192" w:lineRule="auto"/>
        <w:rPr>
          <w:sz w:val="20"/>
          <w:lang w:val="pt-BR"/>
        </w:rPr>
      </w:pPr>
      <w:r w:rsidRPr="00834BE6">
        <w:rPr>
          <w:i/>
          <w:lang w:val="pt-BR"/>
        </w:rPr>
        <w:t>.</w:t>
      </w:r>
      <w:r w:rsidRPr="00834BE6">
        <w:rPr>
          <w:lang w:val="pt-BR"/>
        </w:rPr>
        <w:tab/>
      </w:r>
      <w:r w:rsidRPr="00834BE6">
        <w:rPr>
          <w:b/>
          <w:sz w:val="28"/>
          <w:lang w:val="pt-BR"/>
        </w:rPr>
        <w:t>(  )</w:t>
      </w:r>
      <w:r w:rsidRPr="00834BE6">
        <w:rPr>
          <w:b/>
          <w:sz w:val="28"/>
          <w:lang w:val="pt-BR"/>
        </w:rPr>
        <w:tab/>
      </w:r>
      <w:r w:rsidRPr="00834BE6">
        <w:rPr>
          <w:sz w:val="20"/>
          <w:lang w:val="pt-BR"/>
        </w:rPr>
        <w:t>Suporte padrão. (Help Desk)</w:t>
      </w:r>
    </w:p>
    <w:p w:rsidR="00301720" w:rsidRPr="00834BE6" w:rsidRDefault="000E666C">
      <w:pPr>
        <w:spacing w:line="120" w:lineRule="auto"/>
        <w:rPr>
          <w:sz w:val="20"/>
          <w:lang w:val="pt-BR"/>
        </w:rPr>
      </w:pPr>
      <w:r w:rsidRPr="00834BE6">
        <w:rPr>
          <w:sz w:val="20"/>
          <w:lang w:val="pt-BR"/>
        </w:rPr>
        <w:tab/>
      </w:r>
      <w:r w:rsidRPr="00834BE6">
        <w:rPr>
          <w:b/>
          <w:sz w:val="28"/>
          <w:lang w:val="pt-BR"/>
        </w:rPr>
        <w:t>(  )</w:t>
      </w:r>
      <w:r w:rsidRPr="00834BE6">
        <w:rPr>
          <w:b/>
          <w:sz w:val="28"/>
          <w:lang w:val="pt-BR"/>
        </w:rPr>
        <w:tab/>
      </w:r>
      <w:r w:rsidRPr="00834BE6">
        <w:rPr>
          <w:sz w:val="20"/>
          <w:lang w:val="pt-BR"/>
        </w:rPr>
        <w:t>Atendimento e suporte por empresa terceira</w:t>
      </w:r>
    </w:p>
    <w:p w:rsidR="00301720" w:rsidRPr="00834BE6" w:rsidRDefault="000E666C">
      <w:pPr>
        <w:spacing w:line="120" w:lineRule="auto"/>
        <w:rPr>
          <w:sz w:val="20"/>
          <w:lang w:val="pt-BR"/>
        </w:rPr>
      </w:pPr>
      <w:r w:rsidRPr="00834BE6">
        <w:rPr>
          <w:sz w:val="20"/>
          <w:lang w:val="pt-BR"/>
        </w:rPr>
        <w:tab/>
      </w:r>
      <w:r w:rsidRPr="00834BE6">
        <w:rPr>
          <w:b/>
          <w:sz w:val="28"/>
          <w:lang w:val="pt-BR"/>
        </w:rPr>
        <w:t>(  )</w:t>
      </w:r>
      <w:r w:rsidRPr="00834BE6">
        <w:rPr>
          <w:b/>
          <w:sz w:val="28"/>
          <w:lang w:val="pt-BR"/>
        </w:rPr>
        <w:tab/>
      </w:r>
      <w:r w:rsidRPr="00834BE6">
        <w:rPr>
          <w:sz w:val="20"/>
          <w:lang w:val="pt-BR"/>
        </w:rPr>
        <w:t>Aplicação de responsabilidade dos usuários.</w:t>
      </w:r>
    </w:p>
    <w:p w:rsidR="00301720" w:rsidRPr="00834BE6" w:rsidRDefault="000E666C">
      <w:pPr>
        <w:spacing w:line="120" w:lineRule="auto"/>
        <w:rPr>
          <w:sz w:val="20"/>
          <w:lang w:val="pt-BR"/>
        </w:rPr>
      </w:pPr>
      <w:r w:rsidRPr="00834BE6">
        <w:rPr>
          <w:sz w:val="20"/>
          <w:lang w:val="pt-BR"/>
        </w:rPr>
        <w:tab/>
      </w:r>
      <w:r w:rsidR="001438D1" w:rsidRPr="00834BE6">
        <w:rPr>
          <w:b/>
          <w:sz w:val="28"/>
          <w:lang w:val="pt-BR"/>
        </w:rPr>
        <w:t>(x</w:t>
      </w:r>
      <w:r w:rsidRPr="00834BE6">
        <w:rPr>
          <w:b/>
          <w:sz w:val="28"/>
          <w:lang w:val="pt-BR"/>
        </w:rPr>
        <w:t>)</w:t>
      </w:r>
      <w:r w:rsidRPr="00834BE6">
        <w:rPr>
          <w:b/>
          <w:sz w:val="28"/>
          <w:lang w:val="pt-BR"/>
        </w:rPr>
        <w:tab/>
      </w:r>
      <w:r w:rsidRPr="00834BE6">
        <w:rPr>
          <w:sz w:val="20"/>
          <w:lang w:val="pt-BR"/>
        </w:rPr>
        <w:t>Não haverá necessidade de suporte.</w:t>
      </w:r>
    </w:p>
    <w:p w:rsidR="00301720" w:rsidRPr="00834BE6" w:rsidRDefault="00301720">
      <w:pPr>
        <w:ind w:left="57"/>
        <w:rPr>
          <w:lang w:val="pt-BR"/>
        </w:rPr>
      </w:pPr>
    </w:p>
    <w:p w:rsidR="00301720" w:rsidRPr="00834BE6" w:rsidRDefault="000E666C" w:rsidP="00B2404C">
      <w:pPr>
        <w:pStyle w:val="Heading1"/>
        <w:pBdr>
          <w:top w:val="none" w:sz="0" w:space="0" w:color="auto"/>
          <w:bottom w:val="none" w:sz="0" w:space="0" w:color="auto"/>
        </w:pBdr>
        <w:rPr>
          <w:lang w:val="pt-BR"/>
        </w:rPr>
      </w:pPr>
      <w:bookmarkStart w:id="31" w:name="_Toc49737858"/>
      <w:r w:rsidRPr="00834BE6">
        <w:rPr>
          <w:lang w:val="pt-BR"/>
        </w:rPr>
        <w:t>Premissas e Restrições</w:t>
      </w:r>
      <w:bookmarkEnd w:id="31"/>
    </w:p>
    <w:p w:rsidR="001438D1" w:rsidRPr="00834BE6" w:rsidRDefault="001438D1" w:rsidP="001438D1">
      <w:pPr>
        <w:numPr>
          <w:ilvl w:val="0"/>
          <w:numId w:val="5"/>
        </w:numPr>
        <w:rPr>
          <w:b/>
          <w:lang w:val="pt-BR"/>
        </w:rPr>
      </w:pPr>
      <w:r w:rsidRPr="00834BE6">
        <w:rPr>
          <w:b/>
          <w:lang w:val="pt-BR"/>
        </w:rPr>
        <w:t>Recursos e Prazos</w:t>
      </w:r>
    </w:p>
    <w:p w:rsidR="001438D1" w:rsidRPr="00834BE6" w:rsidRDefault="001438D1" w:rsidP="001438D1">
      <w:pPr>
        <w:ind w:left="283"/>
        <w:rPr>
          <w:lang w:val="pt-BR"/>
        </w:rPr>
      </w:pPr>
      <w:r w:rsidRPr="00834BE6">
        <w:rPr>
          <w:lang w:val="pt-BR"/>
        </w:rPr>
        <w:t>O sistema deve ser liberado até dia 21/06/2015, para que seja possível realizar uma avaliação em cima do projeto deste documento.</w:t>
      </w:r>
    </w:p>
    <w:p w:rsidR="001438D1" w:rsidRPr="00834BE6" w:rsidRDefault="001438D1" w:rsidP="001438D1">
      <w:pPr>
        <w:numPr>
          <w:ilvl w:val="0"/>
          <w:numId w:val="5"/>
        </w:numPr>
        <w:rPr>
          <w:b/>
          <w:lang w:val="pt-BR"/>
        </w:rPr>
      </w:pPr>
      <w:r w:rsidRPr="00834BE6">
        <w:rPr>
          <w:b/>
          <w:lang w:val="pt-BR"/>
        </w:rPr>
        <w:t>Legal</w:t>
      </w:r>
    </w:p>
    <w:p w:rsidR="001438D1" w:rsidRPr="00834BE6" w:rsidRDefault="001438D1" w:rsidP="001438D1">
      <w:pPr>
        <w:pStyle w:val="BodyTextIndent2"/>
        <w:rPr>
          <w:color w:val="auto"/>
          <w:lang w:val="pt-BR"/>
        </w:rPr>
      </w:pPr>
      <w:r w:rsidRPr="00834BE6">
        <w:rPr>
          <w:color w:val="auto"/>
          <w:lang w:val="pt-BR"/>
        </w:rPr>
        <w:t>Não se aplica.</w:t>
      </w:r>
    </w:p>
    <w:p w:rsidR="001438D1" w:rsidRPr="00834BE6" w:rsidRDefault="001438D1" w:rsidP="001438D1">
      <w:pPr>
        <w:numPr>
          <w:ilvl w:val="0"/>
          <w:numId w:val="5"/>
        </w:numPr>
        <w:rPr>
          <w:lang w:val="pt-BR"/>
        </w:rPr>
      </w:pPr>
      <w:r w:rsidRPr="00834BE6">
        <w:rPr>
          <w:b/>
          <w:lang w:val="pt-BR"/>
        </w:rPr>
        <w:t>Requisitos de projeto (segurança, performance, confiabilidade, usabilidade ou contingência, etc).</w:t>
      </w:r>
      <w:r w:rsidRPr="00834BE6">
        <w:rPr>
          <w:lang w:val="pt-BR"/>
        </w:rPr>
        <w:t xml:space="preserve"> Exemplos:</w:t>
      </w:r>
    </w:p>
    <w:p w:rsidR="001D0856" w:rsidRDefault="001438D1" w:rsidP="00C10802">
      <w:pPr>
        <w:numPr>
          <w:ilvl w:val="0"/>
          <w:numId w:val="6"/>
        </w:numPr>
        <w:rPr>
          <w:lang w:val="pt-BR"/>
        </w:rPr>
      </w:pPr>
      <w:r w:rsidRPr="001D0856">
        <w:rPr>
          <w:lang w:val="pt-BR"/>
        </w:rPr>
        <w:lastRenderedPageBreak/>
        <w:t>O sistema deve ser instalado em um dispositivo móvel para uso</w:t>
      </w:r>
      <w:r w:rsidR="00DA379D" w:rsidRPr="001D0856">
        <w:rPr>
          <w:lang w:val="pt-BR"/>
        </w:rPr>
        <w:t xml:space="preserve"> dos</w:t>
      </w:r>
      <w:r w:rsidRPr="001D0856">
        <w:rPr>
          <w:lang w:val="pt-BR"/>
        </w:rPr>
        <w:t xml:space="preserve"> apostadores em suas consultas dos sorteios.</w:t>
      </w:r>
    </w:p>
    <w:p w:rsidR="001D0856" w:rsidRPr="001D0856" w:rsidRDefault="001438D1" w:rsidP="00825022">
      <w:pPr>
        <w:numPr>
          <w:ilvl w:val="0"/>
          <w:numId w:val="6"/>
        </w:numPr>
      </w:pPr>
      <w:r w:rsidRPr="001D0856">
        <w:rPr>
          <w:lang w:val="pt-BR"/>
        </w:rPr>
        <w:t xml:space="preserve">O sistema deverá ter uma API em um servidor para que o aplicativo realize a consulta dos dados que foram consultados do serviço da </w:t>
      </w:r>
      <w:r w:rsidR="00DA379D" w:rsidRPr="001D0856">
        <w:rPr>
          <w:lang w:val="pt-BR"/>
        </w:rPr>
        <w:t>C</w:t>
      </w:r>
      <w:r w:rsidRPr="001D0856">
        <w:rPr>
          <w:lang w:val="pt-BR"/>
        </w:rPr>
        <w:t xml:space="preserve">aixa </w:t>
      </w:r>
      <w:r w:rsidR="00DA379D" w:rsidRPr="001D0856">
        <w:rPr>
          <w:lang w:val="pt-BR"/>
        </w:rPr>
        <w:t>E</w:t>
      </w:r>
      <w:r w:rsidRPr="001D0856">
        <w:rPr>
          <w:lang w:val="pt-BR"/>
        </w:rPr>
        <w:t xml:space="preserve">conômica </w:t>
      </w:r>
      <w:r w:rsidR="00DA379D" w:rsidRPr="001D0856">
        <w:rPr>
          <w:lang w:val="pt-BR"/>
        </w:rPr>
        <w:t>F</w:t>
      </w:r>
      <w:r w:rsidRPr="001D0856">
        <w:rPr>
          <w:lang w:val="pt-BR"/>
        </w:rPr>
        <w:t>ederal</w:t>
      </w:r>
    </w:p>
    <w:p w:rsidR="001438D1" w:rsidRPr="001D0856" w:rsidRDefault="001D0856" w:rsidP="00825022">
      <w:pPr>
        <w:numPr>
          <w:ilvl w:val="0"/>
          <w:numId w:val="6"/>
        </w:numPr>
      </w:pPr>
      <w:r w:rsidRPr="001D0856">
        <w:t>O sistema deve suportar até 100</w:t>
      </w:r>
      <w:r w:rsidR="001438D1" w:rsidRPr="001D0856">
        <w:t xml:space="preserve"> usuários simultâneos</w:t>
      </w:r>
      <w:r w:rsidRPr="001D0856">
        <w:t xml:space="preserve"> conectados</w:t>
      </w:r>
      <w:r w:rsidR="001438D1" w:rsidRPr="001D0856">
        <w:t xml:space="preserve"> em qualquer horário do dia.</w:t>
      </w:r>
    </w:p>
    <w:p w:rsidR="007315CE" w:rsidRPr="00834BE6" w:rsidRDefault="007315CE" w:rsidP="001438D1">
      <w:pPr>
        <w:pStyle w:val="BodyText"/>
        <w:rPr>
          <w:i/>
          <w:color w:val="auto"/>
          <w:lang w:val="pt-BR"/>
        </w:rPr>
      </w:pPr>
    </w:p>
    <w:sectPr w:rsidR="007315CE" w:rsidRPr="00834BE6" w:rsidSect="00301720">
      <w:headerReference w:type="default" r:id="rId10"/>
      <w:footerReference w:type="default" r:id="rId11"/>
      <w:headerReference w:type="first" r:id="rId12"/>
      <w:pgSz w:w="12240" w:h="15840" w:code="1"/>
      <w:pgMar w:top="1440" w:right="1134" w:bottom="1440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654D" w:rsidRDefault="0028654D">
      <w:pPr>
        <w:spacing w:before="0" w:line="240" w:lineRule="auto"/>
      </w:pPr>
      <w:r>
        <w:separator/>
      </w:r>
    </w:p>
  </w:endnote>
  <w:endnote w:type="continuationSeparator" w:id="0">
    <w:p w:rsidR="0028654D" w:rsidRDefault="0028654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720" w:rsidRDefault="00794794" w:rsidP="00E74170">
    <w:pPr>
      <w:pStyle w:val="Footer"/>
      <w:pBdr>
        <w:top w:val="single" w:sz="4" w:space="1" w:color="auto"/>
      </w:pBdr>
      <w:jc w:val="center"/>
      <w:rPr>
        <w:sz w:val="20"/>
      </w:rPr>
    </w:pPr>
    <w:r>
      <w:rPr>
        <w:sz w:val="20"/>
      </w:rPr>
      <w:tab/>
    </w:r>
    <w:r w:rsidR="00E74170">
      <w:rPr>
        <w:sz w:val="20"/>
      </w:rPr>
      <w:tab/>
    </w:r>
    <w:r w:rsidR="000E666C">
      <w:rPr>
        <w:sz w:val="20"/>
      </w:rPr>
      <w:t xml:space="preserve">Página </w:t>
    </w:r>
    <w:r w:rsidR="00D167A3">
      <w:rPr>
        <w:rStyle w:val="PageNumber"/>
        <w:sz w:val="20"/>
      </w:rPr>
      <w:fldChar w:fldCharType="begin"/>
    </w:r>
    <w:r w:rsidR="000E666C">
      <w:rPr>
        <w:rStyle w:val="PageNumber"/>
        <w:sz w:val="20"/>
      </w:rPr>
      <w:instrText xml:space="preserve"> PAGE </w:instrText>
    </w:r>
    <w:r w:rsidR="00D167A3">
      <w:rPr>
        <w:rStyle w:val="PageNumber"/>
        <w:sz w:val="20"/>
      </w:rPr>
      <w:fldChar w:fldCharType="separate"/>
    </w:r>
    <w:r w:rsidR="00FC5C42">
      <w:rPr>
        <w:rStyle w:val="PageNumber"/>
        <w:noProof/>
        <w:sz w:val="20"/>
      </w:rPr>
      <w:t>2</w:t>
    </w:r>
    <w:r w:rsidR="00D167A3">
      <w:rPr>
        <w:rStyle w:val="PageNumber"/>
        <w:sz w:val="20"/>
      </w:rPr>
      <w:fldChar w:fldCharType="end"/>
    </w:r>
    <w:r w:rsidR="000E666C">
      <w:rPr>
        <w:sz w:val="20"/>
      </w:rPr>
      <w:t xml:space="preserve"> de </w:t>
    </w:r>
    <w:r w:rsidR="00D167A3">
      <w:rPr>
        <w:rStyle w:val="PageNumber"/>
        <w:sz w:val="20"/>
      </w:rPr>
      <w:fldChar w:fldCharType="begin"/>
    </w:r>
    <w:r w:rsidR="000E666C">
      <w:rPr>
        <w:rStyle w:val="PageNumber"/>
        <w:sz w:val="20"/>
      </w:rPr>
      <w:instrText xml:space="preserve"> NUMPAGES </w:instrText>
    </w:r>
    <w:r w:rsidR="00D167A3">
      <w:rPr>
        <w:rStyle w:val="PageNumber"/>
        <w:sz w:val="20"/>
      </w:rPr>
      <w:fldChar w:fldCharType="separate"/>
    </w:r>
    <w:r w:rsidR="00FC5C42">
      <w:rPr>
        <w:rStyle w:val="PageNumber"/>
        <w:noProof/>
        <w:sz w:val="20"/>
      </w:rPr>
      <w:t>6</w:t>
    </w:r>
    <w:r w:rsidR="00D167A3">
      <w:rPr>
        <w:rStyle w:val="PageNumber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654D" w:rsidRDefault="0028654D">
      <w:pPr>
        <w:spacing w:before="0" w:line="240" w:lineRule="auto"/>
      </w:pPr>
      <w:r>
        <w:separator/>
      </w:r>
    </w:p>
  </w:footnote>
  <w:footnote w:type="continuationSeparator" w:id="0">
    <w:p w:rsidR="0028654D" w:rsidRDefault="0028654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5BC" w:rsidRDefault="00794794" w:rsidP="000625BC">
    <w:pPr>
      <w:pStyle w:val="Footer"/>
      <w:jc w:val="center"/>
      <w:rPr>
        <w:b/>
        <w:sz w:val="28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64893876" wp14:editId="7F4800FF">
          <wp:simplePos x="0" y="0"/>
          <wp:positionH relativeFrom="margin">
            <wp:posOffset>5143500</wp:posOffset>
          </wp:positionH>
          <wp:positionV relativeFrom="margin">
            <wp:posOffset>-897255</wp:posOffset>
          </wp:positionV>
          <wp:extent cx="1248410" cy="417830"/>
          <wp:effectExtent l="0" t="0" r="0" b="0"/>
          <wp:wrapSquare wrapText="bothSides"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8410" cy="417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925D6">
      <w:rPr>
        <w:b/>
        <w:noProof/>
        <w:sz w:val="48"/>
        <w:szCs w:val="48"/>
      </w:rPr>
      <w:t>Visão de Necessidades</w:t>
    </w:r>
  </w:p>
  <w:p w:rsidR="000625BC" w:rsidRDefault="000625BC" w:rsidP="000625BC">
    <w:pPr>
      <w:pStyle w:val="Header"/>
    </w:pPr>
  </w:p>
  <w:p w:rsidR="00301720" w:rsidRDefault="00301720">
    <w:pPr>
      <w:pStyle w:val="Header"/>
      <w:spacing w:before="0" w:line="240" w:lineRule="auto"/>
      <w:rPr>
        <w:sz w:val="1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5BC" w:rsidRDefault="00794794" w:rsidP="000625BC">
    <w:pPr>
      <w:pStyle w:val="Footer"/>
      <w:jc w:val="center"/>
      <w:rPr>
        <w:b/>
        <w:sz w:val="28"/>
      </w:rPr>
    </w:pPr>
    <w:r>
      <w:rPr>
        <w:b/>
        <w:noProof/>
        <w:sz w:val="48"/>
        <w:szCs w:val="48"/>
        <w:lang w:val="en-US" w:eastAsia="en-US"/>
      </w:rPr>
      <w:drawing>
        <wp:anchor distT="0" distB="0" distL="114300" distR="114300" simplePos="0" relativeHeight="251658240" behindDoc="0" locked="0" layoutInCell="1" allowOverlap="1" wp14:anchorId="43A6BBCE" wp14:editId="6E7FAEDE">
          <wp:simplePos x="0" y="0"/>
          <wp:positionH relativeFrom="margin">
            <wp:posOffset>5029200</wp:posOffset>
          </wp:positionH>
          <wp:positionV relativeFrom="margin">
            <wp:posOffset>-1034415</wp:posOffset>
          </wp:positionV>
          <wp:extent cx="1358265" cy="4572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a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265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925D6">
      <w:rPr>
        <w:b/>
        <w:noProof/>
        <w:sz w:val="48"/>
        <w:szCs w:val="48"/>
      </w:rPr>
      <w:t>Visão</w:t>
    </w:r>
    <w:r w:rsidR="000625BC">
      <w:rPr>
        <w:b/>
        <w:noProof/>
        <w:sz w:val="48"/>
        <w:szCs w:val="48"/>
      </w:rPr>
      <w:t xml:space="preserve"> de </w:t>
    </w:r>
    <w:r w:rsidR="00F925D6">
      <w:rPr>
        <w:b/>
        <w:noProof/>
        <w:sz w:val="48"/>
        <w:szCs w:val="48"/>
      </w:rPr>
      <w:t>Necessidades</w:t>
    </w:r>
  </w:p>
  <w:p w:rsidR="000625BC" w:rsidRDefault="000625BC" w:rsidP="000625BC">
    <w:pPr>
      <w:pStyle w:val="Header"/>
    </w:pPr>
  </w:p>
  <w:p w:rsidR="00301720" w:rsidRDefault="003017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1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12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4"/>
    <w:multiLevelType w:val="multilevel"/>
    <w:tmpl w:val="00000004"/>
    <w:name w:val="WW8Num13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0000008"/>
    <w:multiLevelType w:val="multilevel"/>
    <w:tmpl w:val="00000008"/>
    <w:name w:val="WW8Num23"/>
    <w:lvl w:ilvl="0">
      <w:start w:val="1"/>
      <w:numFmt w:val="bullet"/>
      <w:suff w:val="nothing"/>
      <w:lvlText w:val="-"/>
      <w:lvlJc w:val="left"/>
      <w:pPr>
        <w:ind w:left="720" w:hanging="360"/>
      </w:pPr>
      <w:rPr>
        <w:rFonts w:ascii="Times New Roman" w:hAnsi="Times New Roman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000000B"/>
    <w:multiLevelType w:val="multilevel"/>
    <w:tmpl w:val="0000000B"/>
    <w:name w:val="WW8Num27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0AA05E07"/>
    <w:multiLevelType w:val="multilevel"/>
    <w:tmpl w:val="CC2EAB74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323135E2"/>
    <w:multiLevelType w:val="hybridMultilevel"/>
    <w:tmpl w:val="43CE9DD2"/>
    <w:lvl w:ilvl="0" w:tplc="303E2360">
      <w:start w:val="6"/>
      <w:numFmt w:val="bullet"/>
      <w:lvlText w:val="-"/>
      <w:lvlJc w:val="left"/>
      <w:pPr>
        <w:tabs>
          <w:tab w:val="num" w:pos="643"/>
        </w:tabs>
        <w:ind w:left="643" w:hanging="360"/>
      </w:pPr>
      <w:rPr>
        <w:rFonts w:ascii="Times New Roman" w:eastAsia="Times New Roman" w:hAnsi="Times New Roman" w:cs="Times New Roman" w:hint="default"/>
      </w:rPr>
    </w:lvl>
    <w:lvl w:ilvl="1" w:tplc="6B96E03A">
      <w:start w:val="6"/>
      <w:numFmt w:val="bullet"/>
      <w:lvlText w:val=""/>
      <w:lvlJc w:val="left"/>
      <w:pPr>
        <w:tabs>
          <w:tab w:val="num" w:pos="88"/>
        </w:tabs>
        <w:ind w:left="88" w:hanging="705"/>
      </w:pPr>
      <w:rPr>
        <w:rFonts w:ascii="Symbol" w:eastAsia="Times New Roman" w:hAnsi="Symbol" w:cs="Times New Roman" w:hint="default"/>
        <w:b/>
        <w:sz w:val="28"/>
      </w:rPr>
    </w:lvl>
    <w:lvl w:ilvl="2" w:tplc="B12689C4">
      <w:start w:val="1"/>
      <w:numFmt w:val="bullet"/>
      <w:lvlText w:val=""/>
      <w:lvlJc w:val="left"/>
      <w:pPr>
        <w:tabs>
          <w:tab w:val="num" w:pos="463"/>
        </w:tabs>
        <w:ind w:left="463" w:hanging="360"/>
      </w:pPr>
      <w:rPr>
        <w:rFonts w:ascii="Wingdings" w:hAnsi="Wingdings" w:hint="default"/>
      </w:rPr>
    </w:lvl>
    <w:lvl w:ilvl="3" w:tplc="869EF96E">
      <w:start w:val="1"/>
      <w:numFmt w:val="bullet"/>
      <w:lvlText w:val=""/>
      <w:lvlJc w:val="left"/>
      <w:pPr>
        <w:tabs>
          <w:tab w:val="num" w:pos="1183"/>
        </w:tabs>
        <w:ind w:left="1183" w:hanging="360"/>
      </w:pPr>
      <w:rPr>
        <w:rFonts w:ascii="Symbol" w:hAnsi="Symbol" w:hint="default"/>
      </w:rPr>
    </w:lvl>
    <w:lvl w:ilvl="4" w:tplc="9E4EAD74" w:tentative="1">
      <w:start w:val="1"/>
      <w:numFmt w:val="bullet"/>
      <w:lvlText w:val="o"/>
      <w:lvlJc w:val="left"/>
      <w:pPr>
        <w:tabs>
          <w:tab w:val="num" w:pos="1903"/>
        </w:tabs>
        <w:ind w:left="1903" w:hanging="360"/>
      </w:pPr>
      <w:rPr>
        <w:rFonts w:ascii="Courier New" w:hAnsi="Courier New" w:hint="default"/>
      </w:rPr>
    </w:lvl>
    <w:lvl w:ilvl="5" w:tplc="DF9E6A72" w:tentative="1">
      <w:start w:val="1"/>
      <w:numFmt w:val="bullet"/>
      <w:lvlText w:val=""/>
      <w:lvlJc w:val="left"/>
      <w:pPr>
        <w:tabs>
          <w:tab w:val="num" w:pos="2623"/>
        </w:tabs>
        <w:ind w:left="2623" w:hanging="360"/>
      </w:pPr>
      <w:rPr>
        <w:rFonts w:ascii="Wingdings" w:hAnsi="Wingdings" w:hint="default"/>
      </w:rPr>
    </w:lvl>
    <w:lvl w:ilvl="6" w:tplc="3984E0FA" w:tentative="1">
      <w:start w:val="1"/>
      <w:numFmt w:val="bullet"/>
      <w:lvlText w:val=""/>
      <w:lvlJc w:val="left"/>
      <w:pPr>
        <w:tabs>
          <w:tab w:val="num" w:pos="3343"/>
        </w:tabs>
        <w:ind w:left="3343" w:hanging="360"/>
      </w:pPr>
      <w:rPr>
        <w:rFonts w:ascii="Symbol" w:hAnsi="Symbol" w:hint="default"/>
      </w:rPr>
    </w:lvl>
    <w:lvl w:ilvl="7" w:tplc="8D127E0C" w:tentative="1">
      <w:start w:val="1"/>
      <w:numFmt w:val="bullet"/>
      <w:lvlText w:val="o"/>
      <w:lvlJc w:val="left"/>
      <w:pPr>
        <w:tabs>
          <w:tab w:val="num" w:pos="4063"/>
        </w:tabs>
        <w:ind w:left="4063" w:hanging="360"/>
      </w:pPr>
      <w:rPr>
        <w:rFonts w:ascii="Courier New" w:hAnsi="Courier New" w:hint="default"/>
      </w:rPr>
    </w:lvl>
    <w:lvl w:ilvl="8" w:tplc="17BA8464" w:tentative="1">
      <w:start w:val="1"/>
      <w:numFmt w:val="bullet"/>
      <w:lvlText w:val=""/>
      <w:lvlJc w:val="left"/>
      <w:pPr>
        <w:tabs>
          <w:tab w:val="num" w:pos="4783"/>
        </w:tabs>
        <w:ind w:left="4783" w:hanging="360"/>
      </w:pPr>
      <w:rPr>
        <w:rFonts w:ascii="Wingdings" w:hAnsi="Wingdings" w:hint="default"/>
      </w:rPr>
    </w:lvl>
  </w:abstractNum>
  <w:abstractNum w:abstractNumId="7">
    <w:nsid w:val="77C21F9A"/>
    <w:multiLevelType w:val="hybridMultilevel"/>
    <w:tmpl w:val="FF7E3A50"/>
    <w:lvl w:ilvl="0" w:tplc="5AA03C3C">
      <w:start w:val="1"/>
      <w:numFmt w:val="bullet"/>
      <w:lvlText w:val=""/>
      <w:lvlJc w:val="left"/>
      <w:pPr>
        <w:tabs>
          <w:tab w:val="num" w:pos="417"/>
        </w:tabs>
        <w:ind w:left="340" w:hanging="283"/>
      </w:pPr>
      <w:rPr>
        <w:rFonts w:ascii="Symbol" w:hAnsi="Symbol" w:hint="default"/>
      </w:rPr>
    </w:lvl>
    <w:lvl w:ilvl="1" w:tplc="3260126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3300F3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A076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F41C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21A93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1801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6623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990D7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90C0939"/>
    <w:multiLevelType w:val="hybridMultilevel"/>
    <w:tmpl w:val="EDA21264"/>
    <w:lvl w:ilvl="0" w:tplc="B32657CC">
      <w:start w:val="1"/>
      <w:numFmt w:val="bullet"/>
      <w:lvlText w:val=""/>
      <w:lvlJc w:val="left"/>
      <w:pPr>
        <w:tabs>
          <w:tab w:val="num" w:pos="477"/>
        </w:tabs>
        <w:ind w:left="400" w:hanging="283"/>
      </w:pPr>
      <w:rPr>
        <w:rFonts w:ascii="Symbol" w:hAnsi="Symbol" w:hint="default"/>
      </w:rPr>
    </w:lvl>
    <w:lvl w:ilvl="1" w:tplc="A5D2E486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AC70BB8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DC88FF44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77CE94BC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63E02734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4112DF80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D9368ECE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1D20C6C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8"/>
  </w:num>
  <w:num w:numId="5">
    <w:abstractNumId w:val="7"/>
  </w:num>
  <w:num w:numId="6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794"/>
    <w:rsid w:val="000206F5"/>
    <w:rsid w:val="000625BC"/>
    <w:rsid w:val="000E666C"/>
    <w:rsid w:val="001438D1"/>
    <w:rsid w:val="001D0856"/>
    <w:rsid w:val="002511C3"/>
    <w:rsid w:val="0028654D"/>
    <w:rsid w:val="00301720"/>
    <w:rsid w:val="003A5A3A"/>
    <w:rsid w:val="004541D4"/>
    <w:rsid w:val="004869CF"/>
    <w:rsid w:val="004E26E0"/>
    <w:rsid w:val="0052123B"/>
    <w:rsid w:val="007315CE"/>
    <w:rsid w:val="00794794"/>
    <w:rsid w:val="00834BE6"/>
    <w:rsid w:val="009003CD"/>
    <w:rsid w:val="009D2AD3"/>
    <w:rsid w:val="00AE3941"/>
    <w:rsid w:val="00B2404C"/>
    <w:rsid w:val="00CE557A"/>
    <w:rsid w:val="00D167A3"/>
    <w:rsid w:val="00D9251A"/>
    <w:rsid w:val="00DA379D"/>
    <w:rsid w:val="00E74170"/>
    <w:rsid w:val="00F75EB4"/>
    <w:rsid w:val="00F925D6"/>
    <w:rsid w:val="00FC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8782116F-7B08-4B4E-A29A-EFCD67AC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1720"/>
    <w:pPr>
      <w:spacing w:before="120" w:line="288" w:lineRule="auto"/>
      <w:jc w:val="both"/>
    </w:pPr>
    <w:rPr>
      <w:rFonts w:ascii="Arial" w:hAnsi="Arial"/>
      <w:sz w:val="22"/>
      <w:szCs w:val="24"/>
      <w:lang w:val="pt-PT"/>
    </w:rPr>
  </w:style>
  <w:style w:type="paragraph" w:styleId="Heading1">
    <w:name w:val="heading 1"/>
    <w:basedOn w:val="Normal"/>
    <w:next w:val="Normal"/>
    <w:qFormat/>
    <w:rsid w:val="00301720"/>
    <w:pPr>
      <w:keepNext/>
      <w:numPr>
        <w:numId w:val="3"/>
      </w:numPr>
      <w:pBdr>
        <w:top w:val="single" w:sz="18" w:space="1" w:color="auto"/>
        <w:bottom w:val="single" w:sz="18" w:space="1" w:color="auto"/>
      </w:pBdr>
      <w:outlineLvl w:val="0"/>
    </w:pPr>
    <w:rPr>
      <w:b/>
      <w:kern w:val="32"/>
      <w:sz w:val="32"/>
    </w:rPr>
  </w:style>
  <w:style w:type="paragraph" w:styleId="Heading2">
    <w:name w:val="heading 2"/>
    <w:basedOn w:val="Normal"/>
    <w:next w:val="Normal"/>
    <w:qFormat/>
    <w:rsid w:val="00301720"/>
    <w:pPr>
      <w:keepNext/>
      <w:numPr>
        <w:ilvl w:val="1"/>
        <w:numId w:val="3"/>
      </w:numPr>
      <w:spacing w:before="0" w:after="120"/>
      <w:outlineLvl w:val="1"/>
    </w:pPr>
    <w:rPr>
      <w:rFonts w:ascii="Arial (W1)" w:hAnsi="Arial (W1)"/>
      <w:b/>
      <w:sz w:val="28"/>
    </w:rPr>
  </w:style>
  <w:style w:type="paragraph" w:styleId="Heading3">
    <w:name w:val="heading 3"/>
    <w:basedOn w:val="Normal"/>
    <w:next w:val="Normal"/>
    <w:qFormat/>
    <w:rsid w:val="00301720"/>
    <w:pPr>
      <w:keepNext/>
      <w:numPr>
        <w:ilvl w:val="2"/>
        <w:numId w:val="3"/>
      </w:numPr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301720"/>
    <w:pPr>
      <w:keepNext/>
      <w:outlineLvl w:val="3"/>
    </w:pPr>
    <w:rPr>
      <w:b/>
    </w:rPr>
  </w:style>
  <w:style w:type="paragraph" w:styleId="Heading5">
    <w:name w:val="heading 5"/>
    <w:basedOn w:val="Normal"/>
    <w:qFormat/>
    <w:rsid w:val="00301720"/>
    <w:pPr>
      <w:spacing w:before="0" w:line="240" w:lineRule="auto"/>
      <w:outlineLvl w:val="4"/>
    </w:pPr>
    <w:rPr>
      <w:b/>
      <w:i/>
      <w:lang w:val="en-US"/>
    </w:rPr>
  </w:style>
  <w:style w:type="paragraph" w:styleId="Heading6">
    <w:name w:val="heading 6"/>
    <w:basedOn w:val="Normal"/>
    <w:next w:val="Normal"/>
    <w:qFormat/>
    <w:rsid w:val="00301720"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301720"/>
    <w:pPr>
      <w:keepNext/>
      <w:outlineLvl w:val="6"/>
    </w:pPr>
    <w:rPr>
      <w:b/>
      <w:bCs/>
      <w:sz w:val="20"/>
    </w:rPr>
  </w:style>
  <w:style w:type="paragraph" w:styleId="Heading8">
    <w:name w:val="heading 8"/>
    <w:basedOn w:val="Normal"/>
    <w:next w:val="Normal"/>
    <w:qFormat/>
    <w:rsid w:val="00301720"/>
    <w:pPr>
      <w:keepNext/>
      <w:jc w:val="center"/>
      <w:outlineLvl w:val="7"/>
    </w:pPr>
    <w:rPr>
      <w:b/>
      <w:sz w:val="28"/>
    </w:rPr>
  </w:style>
  <w:style w:type="paragraph" w:styleId="Heading9">
    <w:name w:val="heading 9"/>
    <w:basedOn w:val="Normal"/>
    <w:next w:val="Normal"/>
    <w:qFormat/>
    <w:rsid w:val="00301720"/>
    <w:pPr>
      <w:keepNext/>
      <w:outlineLvl w:val="8"/>
    </w:pPr>
    <w:rPr>
      <w:b/>
      <w:bCs/>
      <w:color w:val="0000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3017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30172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301720"/>
  </w:style>
  <w:style w:type="paragraph" w:styleId="BodyTextIndent">
    <w:name w:val="Body Text Indent"/>
    <w:basedOn w:val="Normal"/>
    <w:semiHidden/>
    <w:rsid w:val="00301720"/>
    <w:pPr>
      <w:ind w:firstLine="720"/>
    </w:pPr>
    <w:rPr>
      <w:szCs w:val="20"/>
      <w:lang w:val="pt-BR"/>
    </w:rPr>
  </w:style>
  <w:style w:type="paragraph" w:customStyle="1" w:styleId="infoblue">
    <w:name w:val="infoblue"/>
    <w:basedOn w:val="Normal"/>
    <w:next w:val="Normal"/>
    <w:rsid w:val="00301720"/>
    <w:pPr>
      <w:spacing w:before="0" w:line="240" w:lineRule="auto"/>
    </w:pPr>
    <w:rPr>
      <w:rFonts w:ascii="Verdana" w:hAnsi="Verdana"/>
      <w:i/>
      <w:color w:val="0000FF"/>
      <w:lang w:val="pt-BR" w:eastAsia="en-US"/>
    </w:rPr>
  </w:style>
  <w:style w:type="paragraph" w:styleId="BodyText">
    <w:name w:val="Body Text"/>
    <w:basedOn w:val="Normal"/>
    <w:semiHidden/>
    <w:rsid w:val="00301720"/>
    <w:rPr>
      <w:color w:val="0000FF"/>
    </w:rPr>
  </w:style>
  <w:style w:type="paragraph" w:styleId="TOC1">
    <w:name w:val="toc 1"/>
    <w:basedOn w:val="Normal"/>
    <w:next w:val="Normal"/>
    <w:autoRedefine/>
    <w:semiHidden/>
    <w:rsid w:val="00301720"/>
    <w:pPr>
      <w:spacing w:after="120"/>
      <w:jc w:val="left"/>
    </w:pPr>
    <w:rPr>
      <w:b/>
    </w:rPr>
  </w:style>
  <w:style w:type="paragraph" w:styleId="TOC2">
    <w:name w:val="toc 2"/>
    <w:basedOn w:val="Normal"/>
    <w:next w:val="Normal"/>
    <w:autoRedefine/>
    <w:semiHidden/>
    <w:rsid w:val="00301720"/>
    <w:pPr>
      <w:spacing w:before="0"/>
      <w:ind w:left="220"/>
      <w:jc w:val="left"/>
    </w:pPr>
    <w:rPr>
      <w:rFonts w:ascii="Arial (W1)" w:hAnsi="Arial (W1)"/>
      <w:sz w:val="20"/>
    </w:rPr>
  </w:style>
  <w:style w:type="paragraph" w:styleId="TOC3">
    <w:name w:val="toc 3"/>
    <w:basedOn w:val="Normal"/>
    <w:next w:val="Normal"/>
    <w:autoRedefine/>
    <w:semiHidden/>
    <w:rsid w:val="00301720"/>
    <w:pPr>
      <w:spacing w:before="0"/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semiHidden/>
    <w:rsid w:val="00301720"/>
    <w:pPr>
      <w:spacing w:before="0"/>
      <w:ind w:left="660"/>
      <w:jc w:val="left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rsid w:val="00301720"/>
    <w:pPr>
      <w:spacing w:before="0"/>
      <w:ind w:left="880"/>
      <w:jc w:val="left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rsid w:val="00301720"/>
    <w:pPr>
      <w:spacing w:before="0"/>
      <w:ind w:left="1100"/>
      <w:jc w:val="left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rsid w:val="00301720"/>
    <w:pPr>
      <w:spacing w:before="0"/>
      <w:ind w:left="1320"/>
      <w:jc w:val="left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rsid w:val="00301720"/>
    <w:pPr>
      <w:spacing w:before="0"/>
      <w:ind w:left="154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rsid w:val="00301720"/>
    <w:pPr>
      <w:spacing w:before="0"/>
      <w:ind w:left="1760"/>
      <w:jc w:val="left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semiHidden/>
    <w:rsid w:val="00301720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301720"/>
    <w:rPr>
      <w:color w:val="800080"/>
      <w:u w:val="single"/>
    </w:rPr>
  </w:style>
  <w:style w:type="paragraph" w:customStyle="1" w:styleId="Comentarios">
    <w:name w:val="Comentarios"/>
    <w:basedOn w:val="Normal"/>
    <w:rsid w:val="00301720"/>
    <w:pPr>
      <w:keepLines/>
      <w:widowControl w:val="0"/>
      <w:spacing w:before="0" w:line="240" w:lineRule="auto"/>
    </w:pPr>
    <w:rPr>
      <w:i/>
      <w:color w:val="808080"/>
      <w:sz w:val="20"/>
      <w:lang w:val="pt-BR"/>
    </w:rPr>
  </w:style>
  <w:style w:type="paragraph" w:customStyle="1" w:styleId="Tabletext">
    <w:name w:val="Tabletext"/>
    <w:basedOn w:val="Normal"/>
    <w:rsid w:val="00301720"/>
    <w:pPr>
      <w:keepLines/>
      <w:widowControl w:val="0"/>
      <w:spacing w:before="0" w:line="240" w:lineRule="auto"/>
      <w:jc w:val="left"/>
    </w:pPr>
    <w:rPr>
      <w:sz w:val="20"/>
      <w:lang w:val="en-US"/>
    </w:rPr>
  </w:style>
  <w:style w:type="paragraph" w:customStyle="1" w:styleId="Tabletitle">
    <w:name w:val="Tabletitle"/>
    <w:basedOn w:val="Normal"/>
    <w:rsid w:val="00301720"/>
    <w:pPr>
      <w:spacing w:before="0" w:line="240" w:lineRule="auto"/>
      <w:jc w:val="left"/>
    </w:pPr>
    <w:rPr>
      <w:b/>
      <w:sz w:val="20"/>
      <w:lang w:val="pt-BR"/>
    </w:rPr>
  </w:style>
  <w:style w:type="paragraph" w:styleId="NormalWeb">
    <w:name w:val="Normal (Web)"/>
    <w:basedOn w:val="Normal"/>
    <w:semiHidden/>
    <w:rsid w:val="00301720"/>
    <w:pP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color w:val="0000FF"/>
      <w:sz w:val="24"/>
      <w:lang w:val="pt-BR"/>
    </w:rPr>
  </w:style>
  <w:style w:type="paragraph" w:styleId="BodyText2">
    <w:name w:val="Body Text 2"/>
    <w:basedOn w:val="Normal"/>
    <w:semiHidden/>
    <w:rsid w:val="00301720"/>
    <w:rPr>
      <w:b/>
      <w:bCs/>
      <w:sz w:val="20"/>
    </w:rPr>
  </w:style>
  <w:style w:type="paragraph" w:styleId="BodyText3">
    <w:name w:val="Body Text 3"/>
    <w:basedOn w:val="Normal"/>
    <w:semiHidden/>
    <w:rsid w:val="00301720"/>
    <w:rPr>
      <w:rFonts w:cs="Arial"/>
      <w:color w:val="000000"/>
      <w:szCs w:val="20"/>
      <w:lang w:val="pt-BR"/>
    </w:rPr>
  </w:style>
  <w:style w:type="paragraph" w:customStyle="1" w:styleId="DefaultText">
    <w:name w:val="Default Text"/>
    <w:basedOn w:val="Normal"/>
    <w:rsid w:val="00301720"/>
    <w:pPr>
      <w:spacing w:after="120" w:line="240" w:lineRule="auto"/>
    </w:pPr>
    <w:rPr>
      <w:sz w:val="20"/>
      <w:szCs w:val="20"/>
      <w:lang w:val="pt-BR"/>
    </w:rPr>
  </w:style>
  <w:style w:type="paragraph" w:customStyle="1" w:styleId="InfoBlue0">
    <w:name w:val="InfoBlue"/>
    <w:basedOn w:val="Normal"/>
    <w:next w:val="BodyText"/>
    <w:autoRedefine/>
    <w:rsid w:val="00301720"/>
    <w:pPr>
      <w:widowControl w:val="0"/>
      <w:spacing w:before="0" w:after="120" w:line="240" w:lineRule="atLeast"/>
    </w:pPr>
    <w:rPr>
      <w:rFonts w:ascii="Times New Roman" w:hAnsi="Times New Roman"/>
      <w:iCs/>
      <w:color w:val="000000"/>
      <w:sz w:val="20"/>
      <w:szCs w:val="20"/>
      <w:lang w:val="pt-BR" w:eastAsia="en-US"/>
    </w:rPr>
  </w:style>
  <w:style w:type="character" w:customStyle="1" w:styleId="WW-DefaultParagraphFont">
    <w:name w:val="WW-Default Paragraph Font"/>
    <w:rsid w:val="00301720"/>
  </w:style>
  <w:style w:type="character" w:customStyle="1" w:styleId="WW8Num2z2">
    <w:name w:val="WW8Num2z2"/>
    <w:rsid w:val="00301720"/>
    <w:rPr>
      <w:rFonts w:ascii="Wingdings" w:hAnsi="Wingdings"/>
    </w:rPr>
  </w:style>
  <w:style w:type="paragraph" w:styleId="BodyTextIndent2">
    <w:name w:val="Body Text Indent 2"/>
    <w:basedOn w:val="Normal"/>
    <w:semiHidden/>
    <w:rsid w:val="00301720"/>
    <w:pPr>
      <w:ind w:left="283"/>
    </w:pPr>
    <w:rPr>
      <w:color w:val="0000FF"/>
    </w:rPr>
  </w:style>
  <w:style w:type="paragraph" w:styleId="DocumentMap">
    <w:name w:val="Document Map"/>
    <w:basedOn w:val="Normal"/>
    <w:semiHidden/>
    <w:rsid w:val="00301720"/>
    <w:pPr>
      <w:shd w:val="clear" w:color="auto" w:fill="000080"/>
    </w:pPr>
    <w:rPr>
      <w:rFonts w:ascii="Tahoma" w:hAnsi="Tahoma" w:cs="Arial (W1)"/>
    </w:rPr>
  </w:style>
  <w:style w:type="paragraph" w:styleId="BodyTextIndent3">
    <w:name w:val="Body Text Indent 3"/>
    <w:basedOn w:val="Normal"/>
    <w:semiHidden/>
    <w:rsid w:val="00301720"/>
    <w:pPr>
      <w:spacing w:line="240" w:lineRule="auto"/>
      <w:ind w:left="708"/>
    </w:pPr>
    <w:rPr>
      <w:i/>
      <w:iCs/>
      <w:color w:val="0000F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5B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5BC"/>
    <w:rPr>
      <w:rFonts w:ascii="Tahoma" w:hAnsi="Tahoma" w:cs="Tahoma"/>
      <w:sz w:val="16"/>
      <w:szCs w:val="16"/>
      <w:lang w:val="pt-PT"/>
    </w:rPr>
  </w:style>
  <w:style w:type="table" w:styleId="TableGrid">
    <w:name w:val="Table Grid"/>
    <w:basedOn w:val="TableNormal"/>
    <w:uiPriority w:val="59"/>
    <w:rsid w:val="000625B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s.agenciaideias.com.br/loteria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highcharts.com/doc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021A47-532B-408B-9FC6-2588364C9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827</Words>
  <Characters>4717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&lt;Nome do Projeto&gt;</vt:lpstr>
      <vt:lpstr>&lt;Nome do Projeto&gt;</vt:lpstr>
    </vt:vector>
  </TitlesOfParts>
  <Company>Porto Seguro</Company>
  <LinksUpToDate>false</LinksUpToDate>
  <CharactersWithSpaces>5533</CharactersWithSpaces>
  <SharedDoc>false</SharedDoc>
  <HLinks>
    <vt:vector size="12" baseType="variant">
      <vt:variant>
        <vt:i4>6094973</vt:i4>
      </vt:variant>
      <vt:variant>
        <vt:i4>10479</vt:i4>
      </vt:variant>
      <vt:variant>
        <vt:i4>1026</vt:i4>
      </vt:variant>
      <vt:variant>
        <vt:i4>1</vt:i4>
      </vt:variant>
      <vt:variant>
        <vt:lpwstr>..\Logo Porto.bmp</vt:lpwstr>
      </vt:variant>
      <vt:variant>
        <vt:lpwstr/>
      </vt:variant>
      <vt:variant>
        <vt:i4>6094973</vt:i4>
      </vt:variant>
      <vt:variant>
        <vt:i4>10664</vt:i4>
      </vt:variant>
      <vt:variant>
        <vt:i4>1025</vt:i4>
      </vt:variant>
      <vt:variant>
        <vt:i4>1</vt:i4>
      </vt:variant>
      <vt:variant>
        <vt:lpwstr>..\Logo Porto.bmp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do Projeto&gt;</dc:title>
  <dc:creator>João Lima</dc:creator>
  <cp:lastModifiedBy>Victor Alencar dos Santos - VSA</cp:lastModifiedBy>
  <cp:revision>2</cp:revision>
  <cp:lastPrinted>2005-02-02T18:50:00Z</cp:lastPrinted>
  <dcterms:created xsi:type="dcterms:W3CDTF">2015-03-04T15:55:00Z</dcterms:created>
  <dcterms:modified xsi:type="dcterms:W3CDTF">2015-03-04T15:55:00Z</dcterms:modified>
</cp:coreProperties>
</file>